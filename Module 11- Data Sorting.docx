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3E219" w14:textId="1CCEC817" w:rsidR="00A9204E" w:rsidRDefault="00B121AC">
      <w:r>
        <w:t>Module 11- Data Sorting</w:t>
      </w:r>
    </w:p>
    <w:p w14:paraId="5C485957" w14:textId="77777777" w:rsidR="00B121AC" w:rsidRPr="00B121AC" w:rsidRDefault="00B121AC" w:rsidP="00B121AC">
      <w:pPr>
        <w:spacing w:before="300" w:after="225"/>
        <w:outlineLvl w:val="2"/>
        <w:rPr>
          <w:rFonts w:ascii="Roboto" w:eastAsia="Times New Roman" w:hAnsi="Roboto" w:cs="Times New Roman"/>
          <w:b/>
          <w:bCs/>
          <w:sz w:val="34"/>
          <w:szCs w:val="34"/>
        </w:rPr>
      </w:pPr>
      <w:r w:rsidRPr="00B121AC">
        <w:rPr>
          <w:rFonts w:ascii="Roboto" w:eastAsia="Times New Roman" w:hAnsi="Roboto" w:cs="Times New Roman"/>
          <w:b/>
          <w:bCs/>
          <w:sz w:val="34"/>
          <w:szCs w:val="34"/>
        </w:rPr>
        <w:t>Background</w:t>
      </w:r>
    </w:p>
    <w:p w14:paraId="5E983406" w14:textId="77777777" w:rsidR="00B121AC" w:rsidRPr="00B121AC" w:rsidRDefault="00B121AC" w:rsidP="00B121AC">
      <w:pPr>
        <w:spacing w:before="150"/>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You’re now ready to take on a full web-scraping and data analysis project. You’ve learned to identify HTML elements on a page, identify their </w:t>
      </w:r>
      <w:r w:rsidRPr="00B121AC">
        <w:rPr>
          <w:rFonts w:ascii="Consolas" w:eastAsia="Times New Roman" w:hAnsi="Consolas" w:cs="Courier New"/>
          <w:color w:val="2B2B2B"/>
          <w:sz w:val="20"/>
          <w:szCs w:val="20"/>
          <w:bdr w:val="single" w:sz="6" w:space="0" w:color="808386" w:frame="1"/>
          <w:shd w:val="clear" w:color="auto" w:fill="F5F5F5"/>
        </w:rPr>
        <w:t>id</w:t>
      </w:r>
      <w:r w:rsidRPr="00B121AC">
        <w:rPr>
          <w:rFonts w:ascii="Roboto" w:eastAsia="Times New Roman" w:hAnsi="Roboto" w:cs="Times New Roman"/>
          <w:color w:val="2B2B2B"/>
          <w:sz w:val="30"/>
          <w:szCs w:val="30"/>
        </w:rPr>
        <w:t> and </w:t>
      </w:r>
      <w:r w:rsidRPr="00B121AC">
        <w:rPr>
          <w:rFonts w:ascii="Consolas" w:eastAsia="Times New Roman" w:hAnsi="Consolas" w:cs="Courier New"/>
          <w:color w:val="2B2B2B"/>
          <w:sz w:val="20"/>
          <w:szCs w:val="20"/>
          <w:bdr w:val="single" w:sz="6" w:space="0" w:color="808386" w:frame="1"/>
          <w:shd w:val="clear" w:color="auto" w:fill="F5F5F5"/>
        </w:rPr>
        <w:t>class</w:t>
      </w:r>
      <w:r w:rsidRPr="00B121AC">
        <w:rPr>
          <w:rFonts w:ascii="Roboto" w:eastAsia="Times New Roman" w:hAnsi="Roboto" w:cs="Times New Roman"/>
          <w:color w:val="2B2B2B"/>
          <w:sz w:val="30"/>
          <w:szCs w:val="30"/>
        </w:rPr>
        <w:t> attributes, and use this knowledge to extract information via both automated browsing with Splinter and HTML parsing with Beautiful Soup. You’ve also learned to scrape various types of information. These include HTML tables and recurring elements, like multiple news articles on a webpage.</w:t>
      </w:r>
    </w:p>
    <w:p w14:paraId="1010A6B8" w14:textId="77777777" w:rsidR="00B121AC" w:rsidRPr="00B121AC" w:rsidRDefault="00B121AC" w:rsidP="00B121AC">
      <w:pPr>
        <w:spacing w:before="150"/>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As you work on this Challenge, remember that you’re strengthening the same core skills that you’ve been developing until now: collecting data, organizing and storing data, analyzing data, and then visually communicating your insights.</w:t>
      </w:r>
    </w:p>
    <w:p w14:paraId="69D8A0D5" w14:textId="77777777" w:rsidR="00B121AC" w:rsidRPr="00B121AC" w:rsidRDefault="00B121AC" w:rsidP="00B121AC">
      <w:pPr>
        <w:spacing w:before="300" w:after="225"/>
        <w:outlineLvl w:val="2"/>
        <w:rPr>
          <w:rFonts w:ascii="Roboto" w:eastAsia="Times New Roman" w:hAnsi="Roboto" w:cs="Times New Roman"/>
          <w:b/>
          <w:bCs/>
          <w:sz w:val="34"/>
          <w:szCs w:val="34"/>
        </w:rPr>
      </w:pPr>
      <w:r w:rsidRPr="00B121AC">
        <w:rPr>
          <w:rFonts w:ascii="Roboto" w:eastAsia="Times New Roman" w:hAnsi="Roboto" w:cs="Times New Roman"/>
          <w:b/>
          <w:bCs/>
          <w:sz w:val="34"/>
          <w:szCs w:val="34"/>
        </w:rPr>
        <w:t>What You're Creating</w:t>
      </w:r>
    </w:p>
    <w:p w14:paraId="369EE9DD" w14:textId="77777777" w:rsidR="00B121AC" w:rsidRPr="00B121AC" w:rsidRDefault="00B121AC" w:rsidP="00B121AC">
      <w:pPr>
        <w:spacing w:before="150"/>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This new assignment consists of two technical products. You will submit the following deliverables:</w:t>
      </w:r>
    </w:p>
    <w:p w14:paraId="097E9F00" w14:textId="77777777" w:rsidR="00B121AC" w:rsidRPr="00B121AC" w:rsidRDefault="00B121AC" w:rsidP="00B121AC">
      <w:pPr>
        <w:numPr>
          <w:ilvl w:val="0"/>
          <w:numId w:val="24"/>
        </w:numPr>
        <w:spacing w:before="150"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Deliverable 1: Scrape titles and preview text from Mars news articles.</w:t>
      </w:r>
    </w:p>
    <w:p w14:paraId="59A68310" w14:textId="77777777" w:rsidR="00B121AC" w:rsidRPr="00B121AC" w:rsidRDefault="00B121AC" w:rsidP="00B121AC">
      <w:pPr>
        <w:numPr>
          <w:ilvl w:val="0"/>
          <w:numId w:val="24"/>
        </w:numPr>
        <w:spacing w:before="150"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Deliverable 2: Scrape and analyze Mars weather data, which exists in a table.</w:t>
      </w:r>
    </w:p>
    <w:p w14:paraId="63FEE243" w14:textId="77777777" w:rsidR="00B121AC" w:rsidRPr="00B121AC" w:rsidRDefault="00B121AC" w:rsidP="00B121AC">
      <w:pPr>
        <w:spacing w:before="300" w:after="225"/>
        <w:outlineLvl w:val="2"/>
        <w:rPr>
          <w:rFonts w:ascii="Roboto" w:eastAsia="Times New Roman" w:hAnsi="Roboto" w:cs="Times New Roman"/>
          <w:b/>
          <w:bCs/>
          <w:sz w:val="34"/>
          <w:szCs w:val="34"/>
        </w:rPr>
      </w:pPr>
      <w:r w:rsidRPr="00B121AC">
        <w:rPr>
          <w:rFonts w:ascii="Roboto" w:eastAsia="Times New Roman" w:hAnsi="Roboto" w:cs="Times New Roman"/>
          <w:b/>
          <w:bCs/>
          <w:sz w:val="34"/>
          <w:szCs w:val="34"/>
        </w:rPr>
        <w:t>Files</w:t>
      </w:r>
    </w:p>
    <w:p w14:paraId="443B224B" w14:textId="77777777" w:rsidR="00B121AC" w:rsidRPr="00B121AC" w:rsidRDefault="00B121AC" w:rsidP="00B121AC">
      <w:pPr>
        <w:spacing w:before="150"/>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Download the following files to help you get started:</w:t>
      </w:r>
    </w:p>
    <w:p w14:paraId="2B9F7E0D" w14:textId="77777777" w:rsidR="00B121AC" w:rsidRPr="00B121AC" w:rsidRDefault="00000000" w:rsidP="00B121AC">
      <w:pPr>
        <w:rPr>
          <w:rFonts w:ascii="Roboto" w:eastAsia="Times New Roman" w:hAnsi="Roboto" w:cs="Times New Roman"/>
          <w:color w:val="2B2B2B"/>
          <w:sz w:val="30"/>
          <w:szCs w:val="30"/>
        </w:rPr>
      </w:pPr>
      <w:hyperlink r:id="rId8" w:tgtFrame="_blank" w:history="1">
        <w:r w:rsidR="00B121AC" w:rsidRPr="00B121AC">
          <w:rPr>
            <w:rFonts w:ascii="Roboto" w:eastAsia="Times New Roman" w:hAnsi="Roboto" w:cs="Times New Roman"/>
            <w:color w:val="0000FF"/>
            <w:sz w:val="30"/>
            <w:szCs w:val="30"/>
            <w:u w:val="single"/>
          </w:rPr>
          <w:t xml:space="preserve">Module 11 Challenge </w:t>
        </w:r>
        <w:proofErr w:type="spellStart"/>
        <w:r w:rsidR="00B121AC" w:rsidRPr="00B121AC">
          <w:rPr>
            <w:rFonts w:ascii="Roboto" w:eastAsia="Times New Roman" w:hAnsi="Roboto" w:cs="Times New Roman"/>
            <w:color w:val="0000FF"/>
            <w:sz w:val="30"/>
            <w:szCs w:val="30"/>
            <w:u w:val="single"/>
          </w:rPr>
          <w:t>files</w:t>
        </w:r>
        <w:r w:rsidR="00B121AC" w:rsidRPr="00B121AC">
          <w:rPr>
            <w:rFonts w:ascii="Roboto" w:eastAsia="Times New Roman" w:hAnsi="Roboto" w:cs="Times New Roman"/>
            <w:color w:val="0000FF"/>
            <w:sz w:val="30"/>
            <w:szCs w:val="30"/>
            <w:u w:val="single"/>
            <w:bdr w:val="none" w:sz="0" w:space="0" w:color="auto" w:frame="1"/>
          </w:rPr>
          <w:t>Links</w:t>
        </w:r>
        <w:proofErr w:type="spellEnd"/>
        <w:r w:rsidR="00B121AC" w:rsidRPr="00B121AC">
          <w:rPr>
            <w:rFonts w:ascii="Roboto" w:eastAsia="Times New Roman" w:hAnsi="Roboto" w:cs="Times New Roman"/>
            <w:color w:val="0000FF"/>
            <w:sz w:val="30"/>
            <w:szCs w:val="30"/>
            <w:u w:val="single"/>
            <w:bdr w:val="none" w:sz="0" w:space="0" w:color="auto" w:frame="1"/>
          </w:rPr>
          <w:t xml:space="preserve"> to an external site.</w:t>
        </w:r>
      </w:hyperlink>
    </w:p>
    <w:p w14:paraId="20B3744B" w14:textId="77777777" w:rsidR="00B121AC" w:rsidRPr="00B121AC" w:rsidRDefault="00B121AC" w:rsidP="00B121AC">
      <w:pPr>
        <w:spacing w:before="300" w:after="225"/>
        <w:outlineLvl w:val="2"/>
        <w:rPr>
          <w:rFonts w:ascii="Roboto" w:eastAsia="Times New Roman" w:hAnsi="Roboto" w:cs="Times New Roman"/>
          <w:b/>
          <w:bCs/>
          <w:sz w:val="34"/>
          <w:szCs w:val="34"/>
        </w:rPr>
      </w:pPr>
      <w:r w:rsidRPr="00B121AC">
        <w:rPr>
          <w:rFonts w:ascii="Roboto" w:eastAsia="Times New Roman" w:hAnsi="Roboto" w:cs="Times New Roman"/>
          <w:b/>
          <w:bCs/>
          <w:sz w:val="34"/>
          <w:szCs w:val="34"/>
        </w:rPr>
        <w:t>Instructions</w:t>
      </w:r>
    </w:p>
    <w:p w14:paraId="1F81243C" w14:textId="77777777" w:rsidR="00B121AC" w:rsidRPr="00B121AC" w:rsidRDefault="00B121AC" w:rsidP="00B121AC">
      <w:pPr>
        <w:spacing w:before="300" w:after="225"/>
        <w:outlineLvl w:val="3"/>
        <w:rPr>
          <w:rFonts w:ascii="Roboto" w:eastAsia="Times New Roman" w:hAnsi="Roboto" w:cs="Times New Roman"/>
          <w:b/>
          <w:bCs/>
          <w:sz w:val="29"/>
          <w:szCs w:val="29"/>
        </w:rPr>
      </w:pPr>
      <w:r w:rsidRPr="00B121AC">
        <w:rPr>
          <w:rFonts w:ascii="Roboto" w:eastAsia="Times New Roman" w:hAnsi="Roboto" w:cs="Times New Roman"/>
          <w:b/>
          <w:bCs/>
          <w:sz w:val="29"/>
          <w:szCs w:val="29"/>
        </w:rPr>
        <w:t>Part 1: Scrape Titles and Preview Text from Mars News</w:t>
      </w:r>
    </w:p>
    <w:p w14:paraId="3857D41C" w14:textId="77777777" w:rsidR="00B121AC" w:rsidRPr="00B121AC" w:rsidRDefault="00B121AC" w:rsidP="00B121AC">
      <w:pPr>
        <w:spacing w:before="150"/>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lastRenderedPageBreak/>
        <w:t xml:space="preserve">Open the </w:t>
      </w:r>
      <w:proofErr w:type="spellStart"/>
      <w:r w:rsidRPr="00B121AC">
        <w:rPr>
          <w:rFonts w:ascii="Roboto" w:eastAsia="Times New Roman" w:hAnsi="Roboto" w:cs="Times New Roman"/>
          <w:color w:val="2B2B2B"/>
          <w:sz w:val="30"/>
          <w:szCs w:val="30"/>
        </w:rPr>
        <w:t>Jupyter</w:t>
      </w:r>
      <w:proofErr w:type="spellEnd"/>
      <w:r w:rsidRPr="00B121AC">
        <w:rPr>
          <w:rFonts w:ascii="Roboto" w:eastAsia="Times New Roman" w:hAnsi="Roboto" w:cs="Times New Roman"/>
          <w:color w:val="2B2B2B"/>
          <w:sz w:val="30"/>
          <w:szCs w:val="30"/>
        </w:rPr>
        <w:t xml:space="preserve"> Notebook in the starter code folder named </w:t>
      </w:r>
      <w:r w:rsidRPr="00B121AC">
        <w:rPr>
          <w:rFonts w:ascii="Consolas" w:eastAsia="Times New Roman" w:hAnsi="Consolas" w:cs="Courier New"/>
          <w:color w:val="2B2B2B"/>
          <w:sz w:val="20"/>
          <w:szCs w:val="20"/>
          <w:bdr w:val="single" w:sz="6" w:space="0" w:color="808386" w:frame="1"/>
          <w:shd w:val="clear" w:color="auto" w:fill="F5F5F5"/>
        </w:rPr>
        <w:t>part_1_mars_news.ipynb</w:t>
      </w:r>
      <w:r w:rsidRPr="00B121AC">
        <w:rPr>
          <w:rFonts w:ascii="Roboto" w:eastAsia="Times New Roman" w:hAnsi="Roboto" w:cs="Times New Roman"/>
          <w:color w:val="2B2B2B"/>
          <w:sz w:val="30"/>
          <w:szCs w:val="30"/>
        </w:rPr>
        <w:t>. You will work in this code as you follow the steps below to scrape the Mars News website.</w:t>
      </w:r>
    </w:p>
    <w:p w14:paraId="1C71067F" w14:textId="7E46A81C" w:rsidR="00B121AC" w:rsidRPr="00B121AC" w:rsidRDefault="00B121AC" w:rsidP="00B121AC">
      <w:pPr>
        <w:numPr>
          <w:ilvl w:val="0"/>
          <w:numId w:val="25"/>
        </w:numPr>
        <w:spacing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Use automated browsing to visit the </w:t>
      </w:r>
      <w:hyperlink r:id="rId9" w:tgtFrame="_blank" w:history="1">
        <w:r w:rsidRPr="00B121AC">
          <w:rPr>
            <w:rFonts w:ascii="Roboto" w:eastAsia="Times New Roman" w:hAnsi="Roboto" w:cs="Times New Roman"/>
            <w:color w:val="0000FF"/>
            <w:sz w:val="30"/>
            <w:szCs w:val="30"/>
            <w:u w:val="single"/>
          </w:rPr>
          <w:t xml:space="preserve">Mars news </w:t>
        </w:r>
        <w:proofErr w:type="spellStart"/>
        <w:r w:rsidRPr="00B121AC">
          <w:rPr>
            <w:rFonts w:ascii="Roboto" w:eastAsia="Times New Roman" w:hAnsi="Roboto" w:cs="Times New Roman"/>
            <w:color w:val="0000FF"/>
            <w:sz w:val="30"/>
            <w:szCs w:val="30"/>
            <w:u w:val="single"/>
          </w:rPr>
          <w:t>site</w:t>
        </w:r>
        <w:r w:rsidRPr="00B121AC">
          <w:rPr>
            <w:rFonts w:ascii="Roboto" w:eastAsia="Times New Roman" w:hAnsi="Roboto" w:cs="Times New Roman"/>
            <w:color w:val="0000FF"/>
            <w:sz w:val="30"/>
            <w:szCs w:val="30"/>
            <w:u w:val="single"/>
            <w:bdr w:val="none" w:sz="0" w:space="0" w:color="auto" w:frame="1"/>
          </w:rPr>
          <w:t>Links</w:t>
        </w:r>
        <w:proofErr w:type="spellEnd"/>
        <w:r w:rsidRPr="00B121AC">
          <w:rPr>
            <w:rFonts w:ascii="Roboto" w:eastAsia="Times New Roman" w:hAnsi="Roboto" w:cs="Times New Roman"/>
            <w:color w:val="0000FF"/>
            <w:sz w:val="30"/>
            <w:szCs w:val="30"/>
            <w:u w:val="single"/>
            <w:bdr w:val="none" w:sz="0" w:space="0" w:color="auto" w:frame="1"/>
          </w:rPr>
          <w:t xml:space="preserve"> to an external site.</w:t>
        </w:r>
      </w:hyperlink>
      <w:r w:rsidRPr="00B121AC">
        <w:rPr>
          <w:rFonts w:ascii="Roboto" w:eastAsia="Times New Roman" w:hAnsi="Roboto" w:cs="Times New Roman"/>
          <w:color w:val="2B2B2B"/>
          <w:sz w:val="30"/>
          <w:szCs w:val="30"/>
        </w:rPr>
        <w:t>.</w:t>
      </w:r>
      <w:r w:rsidR="00555B84">
        <w:rPr>
          <w:rFonts w:ascii="Roboto" w:eastAsia="Times New Roman" w:hAnsi="Roboto" w:cs="Times New Roman"/>
          <w:color w:val="2B2B2B"/>
          <w:sz w:val="30"/>
          <w:szCs w:val="30"/>
        </w:rPr>
        <w:t>(</w:t>
      </w:r>
      <w:r w:rsidR="00555B84" w:rsidRPr="00555B84">
        <w:t xml:space="preserve"> </w:t>
      </w:r>
      <w:hyperlink r:id="rId10" w:history="1">
        <w:r w:rsidR="00555B84" w:rsidRPr="00F07CA6">
          <w:rPr>
            <w:rStyle w:val="Hyperlink"/>
            <w:rFonts w:ascii="Roboto" w:eastAsia="Times New Roman" w:hAnsi="Roboto" w:cs="Times New Roman"/>
            <w:sz w:val="30"/>
            <w:szCs w:val="30"/>
          </w:rPr>
          <w:t>https://static.bc-edx.com/data/web/mars_news/index.html</w:t>
        </w:r>
      </w:hyperlink>
      <w:r w:rsidR="00555B84">
        <w:rPr>
          <w:rFonts w:ascii="Roboto" w:eastAsia="Times New Roman" w:hAnsi="Roboto" w:cs="Times New Roman"/>
          <w:color w:val="2B2B2B"/>
          <w:sz w:val="30"/>
          <w:szCs w:val="30"/>
        </w:rPr>
        <w:t xml:space="preserve">) </w:t>
      </w:r>
      <w:r w:rsidRPr="00B121AC">
        <w:rPr>
          <w:rFonts w:ascii="Roboto" w:eastAsia="Times New Roman" w:hAnsi="Roboto" w:cs="Times New Roman"/>
          <w:color w:val="2B2B2B"/>
          <w:sz w:val="30"/>
          <w:szCs w:val="30"/>
        </w:rPr>
        <w:t xml:space="preserve"> Inspect the page to identify which elements to scrape.</w:t>
      </w:r>
    </w:p>
    <w:p w14:paraId="37130530" w14:textId="152AE623" w:rsidR="00B121AC" w:rsidRPr="00B121AC" w:rsidRDefault="00B121AC" w:rsidP="00B121AC">
      <w:pPr>
        <w:spacing w:beforeAutospacing="1" w:line="360" w:lineRule="atLeast"/>
        <w:ind w:left="45"/>
        <w:rPr>
          <w:rFonts w:ascii="Roboto" w:eastAsia="Times New Roman" w:hAnsi="Roboto" w:cs="Times New Roman"/>
          <w:color w:val="2B2B2B"/>
          <w:sz w:val="30"/>
          <w:szCs w:val="30"/>
        </w:rPr>
      </w:pPr>
      <w:r w:rsidRPr="00B121AC">
        <w:rPr>
          <w:rFonts w:ascii="Roboto" w:eastAsia="Times New Roman" w:hAnsi="Roboto" w:cs="Times New Roman"/>
          <w:b/>
          <w:bCs/>
          <w:caps/>
          <w:color w:val="2B2B2B"/>
          <w:sz w:val="36"/>
          <w:szCs w:val="36"/>
          <w:u w:val="single"/>
        </w:rPr>
        <w:t>HINT</w:t>
      </w:r>
      <w:r>
        <w:rPr>
          <w:rFonts w:ascii="Roboto" w:eastAsia="Times New Roman" w:hAnsi="Roboto" w:cs="Times New Roman"/>
          <w:b/>
          <w:bCs/>
          <w:caps/>
          <w:color w:val="2B2B2B"/>
          <w:sz w:val="36"/>
          <w:szCs w:val="36"/>
          <w:u w:val="single"/>
        </w:rPr>
        <w:t xml:space="preserve"> </w:t>
      </w:r>
      <w:r>
        <w:rPr>
          <w:rFonts w:ascii="Roboto" w:hAnsi="Roboto"/>
          <w:color w:val="464646"/>
          <w:sz w:val="30"/>
          <w:szCs w:val="30"/>
          <w:shd w:val="clear" w:color="auto" w:fill="F4F4F4"/>
        </w:rPr>
        <w:t xml:space="preserve">To identify which elements to scrape, you might want to inspect the page by using Chrome </w:t>
      </w:r>
      <w:proofErr w:type="spellStart"/>
      <w:r>
        <w:rPr>
          <w:rFonts w:ascii="Roboto" w:hAnsi="Roboto"/>
          <w:color w:val="464646"/>
          <w:sz w:val="30"/>
          <w:szCs w:val="30"/>
          <w:shd w:val="clear" w:color="auto" w:fill="F4F4F4"/>
        </w:rPr>
        <w:t>DevTools</w:t>
      </w:r>
      <w:proofErr w:type="spellEnd"/>
      <w:r>
        <w:rPr>
          <w:rFonts w:ascii="Roboto" w:hAnsi="Roboto"/>
          <w:color w:val="464646"/>
          <w:sz w:val="30"/>
          <w:szCs w:val="30"/>
          <w:shd w:val="clear" w:color="auto" w:fill="F4F4F4"/>
        </w:rPr>
        <w:t>.</w:t>
      </w:r>
    </w:p>
    <w:p w14:paraId="6FBACE1D" w14:textId="77777777" w:rsidR="00B121AC" w:rsidRPr="00B121AC" w:rsidRDefault="00B121AC" w:rsidP="00B121AC">
      <w:pPr>
        <w:numPr>
          <w:ilvl w:val="0"/>
          <w:numId w:val="25"/>
        </w:numPr>
        <w:spacing w:before="150"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Create a Beautiful Soup object and use it to extract text elements from the website.</w:t>
      </w:r>
    </w:p>
    <w:p w14:paraId="6C8219E8" w14:textId="77777777" w:rsidR="00B121AC" w:rsidRPr="00B121AC" w:rsidRDefault="00B121AC" w:rsidP="00B121AC">
      <w:pPr>
        <w:numPr>
          <w:ilvl w:val="0"/>
          <w:numId w:val="25"/>
        </w:numPr>
        <w:spacing w:before="150"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Extract the titles and preview text of the news articles that you scraped. Store the scraping results in Python data structures as follows:</w:t>
      </w:r>
    </w:p>
    <w:p w14:paraId="5628BE5C" w14:textId="77777777" w:rsidR="00B121AC" w:rsidRPr="00B121AC" w:rsidRDefault="00B121AC" w:rsidP="00B121AC">
      <w:pPr>
        <w:numPr>
          <w:ilvl w:val="1"/>
          <w:numId w:val="25"/>
        </w:numPr>
        <w:spacing w:before="150"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Store each title-and-preview pair in a Python dictionary and, give each dictionary two keys: </w:t>
      </w:r>
      <w:r w:rsidRPr="00B121AC">
        <w:rPr>
          <w:rFonts w:ascii="Consolas" w:eastAsia="Times New Roman" w:hAnsi="Consolas" w:cs="Courier New"/>
          <w:color w:val="2B2B2B"/>
          <w:sz w:val="20"/>
          <w:szCs w:val="20"/>
          <w:bdr w:val="single" w:sz="6" w:space="0" w:color="808386" w:frame="1"/>
          <w:shd w:val="clear" w:color="auto" w:fill="F5F5F5"/>
        </w:rPr>
        <w:t>title</w:t>
      </w:r>
      <w:r w:rsidRPr="00B121AC">
        <w:rPr>
          <w:rFonts w:ascii="Roboto" w:eastAsia="Times New Roman" w:hAnsi="Roboto" w:cs="Times New Roman"/>
          <w:color w:val="2B2B2B"/>
          <w:sz w:val="30"/>
          <w:szCs w:val="30"/>
        </w:rPr>
        <w:t> and </w:t>
      </w:r>
      <w:r w:rsidRPr="00B121AC">
        <w:rPr>
          <w:rFonts w:ascii="Consolas" w:eastAsia="Times New Roman" w:hAnsi="Consolas" w:cs="Courier New"/>
          <w:color w:val="2B2B2B"/>
          <w:sz w:val="20"/>
          <w:szCs w:val="20"/>
          <w:bdr w:val="single" w:sz="6" w:space="0" w:color="808386" w:frame="1"/>
          <w:shd w:val="clear" w:color="auto" w:fill="F5F5F5"/>
        </w:rPr>
        <w:t>preview</w:t>
      </w:r>
      <w:r w:rsidRPr="00B121AC">
        <w:rPr>
          <w:rFonts w:ascii="Roboto" w:eastAsia="Times New Roman" w:hAnsi="Roboto" w:cs="Times New Roman"/>
          <w:color w:val="2B2B2B"/>
          <w:sz w:val="30"/>
          <w:szCs w:val="30"/>
        </w:rPr>
        <w:t>. An example is the following:</w:t>
      </w:r>
    </w:p>
    <w:p w14:paraId="741BAA9B" w14:textId="77777777" w:rsidR="00B121AC" w:rsidRPr="00B121AC" w:rsidRDefault="00B121AC" w:rsidP="00B121AC">
      <w:pPr>
        <w:numPr>
          <w:ilvl w:val="1"/>
          <w:numId w:val="25"/>
        </w:numPr>
        <w:pBdr>
          <w:top w:val="single" w:sz="6" w:space="7" w:color="808386"/>
          <w:left w:val="single" w:sz="6" w:space="7" w:color="808386"/>
          <w:bottom w:val="single" w:sz="6" w:space="7" w:color="808386"/>
          <w:right w:val="single" w:sz="6" w:space="7" w:color="808386"/>
        </w:pBd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Consolas" w:eastAsia="Times New Roman" w:hAnsi="Consolas" w:cs="Courier New"/>
          <w:color w:val="000000"/>
          <w:sz w:val="20"/>
          <w:szCs w:val="20"/>
          <w:bdr w:val="none" w:sz="0" w:space="0" w:color="auto" w:frame="1"/>
        </w:rPr>
      </w:pPr>
      <w:r w:rsidRPr="00B121AC">
        <w:rPr>
          <w:rFonts w:ascii="Consolas" w:eastAsia="Times New Roman" w:hAnsi="Consolas" w:cs="Courier New"/>
          <w:color w:val="000000"/>
          <w:sz w:val="20"/>
          <w:szCs w:val="20"/>
          <w:bdr w:val="none" w:sz="0" w:space="0" w:color="auto" w:frame="1"/>
        </w:rPr>
        <w:t>{</w:t>
      </w:r>
      <w:r w:rsidRPr="00B121AC">
        <w:rPr>
          <w:rFonts w:ascii="Consolas" w:eastAsia="Times New Roman" w:hAnsi="Consolas" w:cs="Courier New"/>
          <w:color w:val="365200"/>
          <w:sz w:val="20"/>
          <w:szCs w:val="20"/>
          <w:bdr w:val="none" w:sz="0" w:space="0" w:color="auto" w:frame="1"/>
        </w:rPr>
        <w:t>'title'</w:t>
      </w:r>
      <w:r w:rsidRPr="00B121AC">
        <w:rPr>
          <w:rFonts w:ascii="Consolas" w:eastAsia="Times New Roman" w:hAnsi="Consolas" w:cs="Courier New"/>
          <w:color w:val="000000"/>
          <w:sz w:val="20"/>
          <w:szCs w:val="20"/>
          <w:bdr w:val="none" w:sz="0" w:space="0" w:color="auto" w:frame="1"/>
        </w:rPr>
        <w:t xml:space="preserve">: </w:t>
      </w:r>
      <w:r w:rsidRPr="00B121AC">
        <w:rPr>
          <w:rFonts w:ascii="Consolas" w:eastAsia="Times New Roman" w:hAnsi="Consolas" w:cs="Courier New"/>
          <w:color w:val="365200"/>
          <w:sz w:val="20"/>
          <w:szCs w:val="20"/>
          <w:bdr w:val="none" w:sz="0" w:space="0" w:color="auto" w:frame="1"/>
        </w:rPr>
        <w:t>"NASA's MAVEN Observes Martian Light Show Caused by Major Solar Storm"</w:t>
      </w:r>
      <w:r w:rsidRPr="00B121AC">
        <w:rPr>
          <w:rFonts w:ascii="Consolas" w:eastAsia="Times New Roman" w:hAnsi="Consolas" w:cs="Courier New"/>
          <w:color w:val="000000"/>
          <w:sz w:val="20"/>
          <w:szCs w:val="20"/>
          <w:bdr w:val="none" w:sz="0" w:space="0" w:color="auto" w:frame="1"/>
        </w:rPr>
        <w:t xml:space="preserve">, </w:t>
      </w:r>
    </w:p>
    <w:p w14:paraId="646CFEAF" w14:textId="77777777" w:rsidR="00B121AC" w:rsidRPr="00B121AC" w:rsidRDefault="00B121AC" w:rsidP="00B121AC">
      <w:pPr>
        <w:numPr>
          <w:ilvl w:val="1"/>
          <w:numId w:val="25"/>
        </w:numPr>
        <w:pBdr>
          <w:top w:val="single" w:sz="6" w:space="7" w:color="808386"/>
          <w:left w:val="single" w:sz="6" w:space="7" w:color="808386"/>
          <w:bottom w:val="single" w:sz="6" w:space="7" w:color="808386"/>
          <w:right w:val="single" w:sz="6" w:space="7" w:color="808386"/>
        </w:pBdr>
        <w:shd w:val="clear" w:color="auto" w:fill="F5F2F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Consolas" w:eastAsia="Times New Roman" w:hAnsi="Consolas" w:cs="Courier New"/>
          <w:color w:val="000000"/>
          <w:sz w:val="20"/>
          <w:szCs w:val="20"/>
          <w:bdr w:val="none" w:sz="0" w:space="0" w:color="auto" w:frame="1"/>
        </w:rPr>
      </w:pPr>
      <w:r w:rsidRPr="00B121AC">
        <w:rPr>
          <w:rFonts w:ascii="Consolas" w:eastAsia="Times New Roman" w:hAnsi="Consolas" w:cs="Courier New"/>
          <w:color w:val="000000"/>
          <w:sz w:val="20"/>
          <w:szCs w:val="20"/>
          <w:bdr w:val="none" w:sz="0" w:space="0" w:color="auto" w:frame="1"/>
        </w:rPr>
        <w:t xml:space="preserve"> </w:t>
      </w:r>
      <w:r w:rsidRPr="00B121AC">
        <w:rPr>
          <w:rFonts w:ascii="Consolas" w:eastAsia="Times New Roman" w:hAnsi="Consolas" w:cs="Courier New"/>
          <w:color w:val="365200"/>
          <w:sz w:val="20"/>
          <w:szCs w:val="20"/>
          <w:bdr w:val="none" w:sz="0" w:space="0" w:color="auto" w:frame="1"/>
        </w:rPr>
        <w:t>'preview'</w:t>
      </w:r>
      <w:r w:rsidRPr="00B121AC">
        <w:rPr>
          <w:rFonts w:ascii="Consolas" w:eastAsia="Times New Roman" w:hAnsi="Consolas" w:cs="Courier New"/>
          <w:color w:val="000000"/>
          <w:sz w:val="20"/>
          <w:szCs w:val="20"/>
          <w:bdr w:val="none" w:sz="0" w:space="0" w:color="auto" w:frame="1"/>
        </w:rPr>
        <w:t xml:space="preserve">: </w:t>
      </w:r>
      <w:r w:rsidRPr="00B121AC">
        <w:rPr>
          <w:rFonts w:ascii="Consolas" w:eastAsia="Times New Roman" w:hAnsi="Consolas" w:cs="Courier New"/>
          <w:color w:val="365200"/>
          <w:sz w:val="20"/>
          <w:szCs w:val="20"/>
          <w:bdr w:val="none" w:sz="0" w:space="0" w:color="auto" w:frame="1"/>
        </w:rPr>
        <w:t>"For the first time in its eight years orbiting Mars, NASA’s MAVEN mission witnessed two different types of ultraviolet aurorae simultaneously, the result of solar storms that began on Aug. 27."</w:t>
      </w:r>
      <w:r w:rsidRPr="00B121AC">
        <w:rPr>
          <w:rFonts w:ascii="Consolas" w:eastAsia="Times New Roman" w:hAnsi="Consolas" w:cs="Courier New"/>
          <w:color w:val="000000"/>
          <w:sz w:val="20"/>
          <w:szCs w:val="20"/>
          <w:bdr w:val="none" w:sz="0" w:space="0" w:color="auto" w:frame="1"/>
        </w:rPr>
        <w:t>}</w:t>
      </w:r>
    </w:p>
    <w:p w14:paraId="44735B83" w14:textId="77777777" w:rsidR="00B121AC" w:rsidRPr="00B121AC" w:rsidRDefault="00B121AC" w:rsidP="00B121AC">
      <w:pPr>
        <w:numPr>
          <w:ilvl w:val="1"/>
          <w:numId w:val="25"/>
        </w:numPr>
        <w:spacing w:before="150"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Store all the dictionaries in a Python list.</w:t>
      </w:r>
    </w:p>
    <w:p w14:paraId="188A8590" w14:textId="77777777" w:rsidR="00B121AC" w:rsidRPr="00B121AC" w:rsidRDefault="00B121AC" w:rsidP="00B121AC">
      <w:pPr>
        <w:numPr>
          <w:ilvl w:val="1"/>
          <w:numId w:val="25"/>
        </w:numPr>
        <w:spacing w:before="150"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Print the list in your notebook.</w:t>
      </w:r>
    </w:p>
    <w:p w14:paraId="1532980B" w14:textId="77777777" w:rsidR="00B121AC" w:rsidRPr="00B121AC" w:rsidRDefault="00B121AC" w:rsidP="00B121AC">
      <w:pPr>
        <w:numPr>
          <w:ilvl w:val="0"/>
          <w:numId w:val="25"/>
        </w:numPr>
        <w:spacing w:before="150"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Optionally, store the scraped data in a file (to ease sharing the data with others). To do so, export the scraped data to a JSON file. (Note: there will be no extra points for completing this.)</w:t>
      </w:r>
    </w:p>
    <w:p w14:paraId="50FF9059" w14:textId="77777777" w:rsidR="00B121AC" w:rsidRPr="00B121AC" w:rsidRDefault="00B121AC" w:rsidP="00B121AC">
      <w:pPr>
        <w:spacing w:before="300" w:after="225"/>
        <w:outlineLvl w:val="3"/>
        <w:rPr>
          <w:rFonts w:ascii="Roboto" w:eastAsia="Times New Roman" w:hAnsi="Roboto" w:cs="Times New Roman"/>
          <w:b/>
          <w:bCs/>
          <w:sz w:val="29"/>
          <w:szCs w:val="29"/>
        </w:rPr>
      </w:pPr>
      <w:r w:rsidRPr="00B121AC">
        <w:rPr>
          <w:rFonts w:ascii="Roboto" w:eastAsia="Times New Roman" w:hAnsi="Roboto" w:cs="Times New Roman"/>
          <w:b/>
          <w:bCs/>
          <w:sz w:val="29"/>
          <w:szCs w:val="29"/>
        </w:rPr>
        <w:t>Part 2: Scrape and Analyze Mars Weather Data</w:t>
      </w:r>
    </w:p>
    <w:p w14:paraId="77518291" w14:textId="77777777" w:rsidR="00B121AC" w:rsidRPr="00B121AC" w:rsidRDefault="00B121AC" w:rsidP="00B121AC">
      <w:pPr>
        <w:spacing w:before="150"/>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 xml:space="preserve">Open the </w:t>
      </w:r>
      <w:proofErr w:type="spellStart"/>
      <w:r w:rsidRPr="00B121AC">
        <w:rPr>
          <w:rFonts w:ascii="Roboto" w:eastAsia="Times New Roman" w:hAnsi="Roboto" w:cs="Times New Roman"/>
          <w:color w:val="2B2B2B"/>
          <w:sz w:val="30"/>
          <w:szCs w:val="30"/>
        </w:rPr>
        <w:t>Jupyter</w:t>
      </w:r>
      <w:proofErr w:type="spellEnd"/>
      <w:r w:rsidRPr="00B121AC">
        <w:rPr>
          <w:rFonts w:ascii="Roboto" w:eastAsia="Times New Roman" w:hAnsi="Roboto" w:cs="Times New Roman"/>
          <w:color w:val="2B2B2B"/>
          <w:sz w:val="30"/>
          <w:szCs w:val="30"/>
        </w:rPr>
        <w:t xml:space="preserve"> Notebook in the starter code folder named </w:t>
      </w:r>
      <w:r w:rsidRPr="00B121AC">
        <w:rPr>
          <w:rFonts w:ascii="Consolas" w:eastAsia="Times New Roman" w:hAnsi="Consolas" w:cs="Courier New"/>
          <w:color w:val="2B2B2B"/>
          <w:sz w:val="20"/>
          <w:szCs w:val="20"/>
          <w:bdr w:val="single" w:sz="6" w:space="0" w:color="808386" w:frame="1"/>
          <w:shd w:val="clear" w:color="auto" w:fill="F5F5F5"/>
        </w:rPr>
        <w:t>part_2_mars_weather.ipynb</w:t>
      </w:r>
      <w:r w:rsidRPr="00B121AC">
        <w:rPr>
          <w:rFonts w:ascii="Roboto" w:eastAsia="Times New Roman" w:hAnsi="Roboto" w:cs="Times New Roman"/>
          <w:color w:val="2B2B2B"/>
          <w:sz w:val="30"/>
          <w:szCs w:val="30"/>
        </w:rPr>
        <w:t>. You will work in this code as you follow the steps below to scrape and analyze Mars weather data.</w:t>
      </w:r>
    </w:p>
    <w:p w14:paraId="0D0AE585" w14:textId="77777777" w:rsidR="00B121AC" w:rsidRPr="00B121AC" w:rsidRDefault="00B121AC" w:rsidP="00B121AC">
      <w:pPr>
        <w:numPr>
          <w:ilvl w:val="0"/>
          <w:numId w:val="26"/>
        </w:numPr>
        <w:spacing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Use automated browsing to visit the </w:t>
      </w:r>
      <w:hyperlink r:id="rId11" w:tgtFrame="_blank" w:history="1">
        <w:r w:rsidRPr="00B121AC">
          <w:rPr>
            <w:rFonts w:ascii="Roboto" w:eastAsia="Times New Roman" w:hAnsi="Roboto" w:cs="Times New Roman"/>
            <w:color w:val="0000FF"/>
            <w:sz w:val="30"/>
            <w:szCs w:val="30"/>
            <w:u w:val="single"/>
          </w:rPr>
          <w:t>Mars Temperature Data Site</w:t>
        </w:r>
        <w:r w:rsidRPr="00B121AC">
          <w:rPr>
            <w:rFonts w:ascii="Roboto" w:eastAsia="Times New Roman" w:hAnsi="Roboto" w:cs="Times New Roman"/>
            <w:color w:val="0000FF"/>
            <w:sz w:val="30"/>
            <w:szCs w:val="30"/>
            <w:u w:val="single"/>
            <w:bdr w:val="none" w:sz="0" w:space="0" w:color="auto" w:frame="1"/>
          </w:rPr>
          <w:t>Links to an external site.</w:t>
        </w:r>
      </w:hyperlink>
      <w:r w:rsidRPr="00B121AC">
        <w:rPr>
          <w:rFonts w:ascii="Roboto" w:eastAsia="Times New Roman" w:hAnsi="Roboto" w:cs="Times New Roman"/>
          <w:color w:val="2B2B2B"/>
          <w:sz w:val="30"/>
          <w:szCs w:val="30"/>
        </w:rPr>
        <w:t>. Inspect the page to identify which elements to scrape. Note that the URL is </w:t>
      </w:r>
      <w:r w:rsidRPr="00B121AC">
        <w:rPr>
          <w:rFonts w:ascii="Consolas" w:eastAsia="Times New Roman" w:hAnsi="Consolas" w:cs="Courier New"/>
          <w:color w:val="2B2B2B"/>
          <w:sz w:val="20"/>
          <w:szCs w:val="20"/>
          <w:bdr w:val="single" w:sz="6" w:space="0" w:color="808386" w:frame="1"/>
          <w:shd w:val="clear" w:color="auto" w:fill="F5F5F5"/>
        </w:rPr>
        <w:t>https://static.bc-edx.com/data/web/mars_facts/temperature.html</w:t>
      </w:r>
      <w:r w:rsidRPr="00B121AC">
        <w:rPr>
          <w:rFonts w:ascii="Roboto" w:eastAsia="Times New Roman" w:hAnsi="Roboto" w:cs="Times New Roman"/>
          <w:color w:val="2B2B2B"/>
          <w:sz w:val="30"/>
          <w:szCs w:val="30"/>
        </w:rPr>
        <w:t>.</w:t>
      </w:r>
    </w:p>
    <w:p w14:paraId="7613E812" w14:textId="2F69755D" w:rsidR="00B121AC" w:rsidRPr="00B121AC" w:rsidRDefault="00B121AC" w:rsidP="00B121AC">
      <w:pPr>
        <w:spacing w:beforeAutospacing="1" w:line="360" w:lineRule="atLeast"/>
        <w:ind w:left="45"/>
        <w:rPr>
          <w:rFonts w:ascii="Roboto" w:eastAsia="Times New Roman" w:hAnsi="Roboto" w:cs="Times New Roman"/>
          <w:color w:val="2B2B2B"/>
          <w:sz w:val="30"/>
          <w:szCs w:val="30"/>
        </w:rPr>
      </w:pPr>
      <w:r w:rsidRPr="00B121AC">
        <w:rPr>
          <w:rFonts w:ascii="Roboto" w:eastAsia="Times New Roman" w:hAnsi="Roboto" w:cs="Times New Roman"/>
          <w:b/>
          <w:bCs/>
          <w:caps/>
          <w:color w:val="2B2B2B"/>
          <w:sz w:val="36"/>
          <w:szCs w:val="36"/>
          <w:u w:val="single"/>
        </w:rPr>
        <w:t>HINT</w:t>
      </w:r>
      <w:r>
        <w:rPr>
          <w:rFonts w:ascii="Roboto" w:eastAsia="Times New Roman" w:hAnsi="Roboto" w:cs="Times New Roman"/>
          <w:b/>
          <w:bCs/>
          <w:caps/>
          <w:color w:val="2B2B2B"/>
          <w:sz w:val="36"/>
          <w:szCs w:val="36"/>
          <w:u w:val="single"/>
        </w:rPr>
        <w:t xml:space="preserve"> </w:t>
      </w:r>
      <w:r>
        <w:rPr>
          <w:rFonts w:ascii="Roboto" w:hAnsi="Roboto"/>
          <w:color w:val="464646"/>
          <w:sz w:val="30"/>
          <w:szCs w:val="30"/>
          <w:shd w:val="clear" w:color="auto" w:fill="F4F4F4"/>
        </w:rPr>
        <w:t xml:space="preserve">To identify which elements to scrape, you might want to inspect the page by using Chrome </w:t>
      </w:r>
      <w:proofErr w:type="spellStart"/>
      <w:r>
        <w:rPr>
          <w:rFonts w:ascii="Roboto" w:hAnsi="Roboto"/>
          <w:color w:val="464646"/>
          <w:sz w:val="30"/>
          <w:szCs w:val="30"/>
          <w:shd w:val="clear" w:color="auto" w:fill="F4F4F4"/>
        </w:rPr>
        <w:t>DevTools</w:t>
      </w:r>
      <w:proofErr w:type="spellEnd"/>
      <w:r>
        <w:rPr>
          <w:rFonts w:ascii="Roboto" w:hAnsi="Roboto"/>
          <w:color w:val="464646"/>
          <w:sz w:val="30"/>
          <w:szCs w:val="30"/>
          <w:shd w:val="clear" w:color="auto" w:fill="F4F4F4"/>
        </w:rPr>
        <w:t xml:space="preserve"> to discover whether the table contains usable classes.</w:t>
      </w:r>
    </w:p>
    <w:p w14:paraId="74BAE2B0" w14:textId="77777777" w:rsidR="00B121AC" w:rsidRPr="00B121AC" w:rsidRDefault="00B121AC" w:rsidP="00B121AC">
      <w:pPr>
        <w:numPr>
          <w:ilvl w:val="0"/>
          <w:numId w:val="26"/>
        </w:numPr>
        <w:spacing w:before="150"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Create a Beautiful Soup object and use it to scrape the data in the HTML table. Note that this can also be achieved by using the Pandas </w:t>
      </w:r>
      <w:proofErr w:type="spellStart"/>
      <w:r w:rsidRPr="00B121AC">
        <w:rPr>
          <w:rFonts w:ascii="Consolas" w:eastAsia="Times New Roman" w:hAnsi="Consolas" w:cs="Courier New"/>
          <w:color w:val="2B2B2B"/>
          <w:sz w:val="20"/>
          <w:szCs w:val="20"/>
          <w:bdr w:val="single" w:sz="6" w:space="0" w:color="808386" w:frame="1"/>
          <w:shd w:val="clear" w:color="auto" w:fill="F5F5F5"/>
        </w:rPr>
        <w:t>read_html</w:t>
      </w:r>
      <w:proofErr w:type="spellEnd"/>
      <w:r w:rsidRPr="00B121AC">
        <w:rPr>
          <w:rFonts w:ascii="Roboto" w:eastAsia="Times New Roman" w:hAnsi="Roboto" w:cs="Times New Roman"/>
          <w:color w:val="2B2B2B"/>
          <w:sz w:val="30"/>
          <w:szCs w:val="30"/>
        </w:rPr>
        <w:t> function. However, use Beautiful Soup here to continue sharpening your web scraping skills.</w:t>
      </w:r>
    </w:p>
    <w:p w14:paraId="4097665C" w14:textId="77777777" w:rsidR="00B121AC" w:rsidRPr="00B121AC" w:rsidRDefault="00B121AC" w:rsidP="00B121AC">
      <w:pPr>
        <w:numPr>
          <w:ilvl w:val="0"/>
          <w:numId w:val="26"/>
        </w:numPr>
        <w:spacing w:before="150"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 xml:space="preserve">Assemble the scraped data into a Pandas </w:t>
      </w:r>
      <w:proofErr w:type="spellStart"/>
      <w:r w:rsidRPr="00B121AC">
        <w:rPr>
          <w:rFonts w:ascii="Roboto" w:eastAsia="Times New Roman" w:hAnsi="Roboto" w:cs="Times New Roman"/>
          <w:color w:val="2B2B2B"/>
          <w:sz w:val="30"/>
          <w:szCs w:val="30"/>
        </w:rPr>
        <w:t>DataFrame</w:t>
      </w:r>
      <w:proofErr w:type="spellEnd"/>
      <w:r w:rsidRPr="00B121AC">
        <w:rPr>
          <w:rFonts w:ascii="Roboto" w:eastAsia="Times New Roman" w:hAnsi="Roboto" w:cs="Times New Roman"/>
          <w:color w:val="2B2B2B"/>
          <w:sz w:val="30"/>
          <w:szCs w:val="30"/>
        </w:rPr>
        <w:t>. The columns should have the same headings as the table on the website. Here’s an explanation of the column headings:</w:t>
      </w:r>
    </w:p>
    <w:p w14:paraId="0B3EAAF8" w14:textId="77777777" w:rsidR="00B121AC" w:rsidRPr="00B121AC" w:rsidRDefault="00B121AC" w:rsidP="00B121AC">
      <w:pPr>
        <w:numPr>
          <w:ilvl w:val="1"/>
          <w:numId w:val="26"/>
        </w:numPr>
        <w:spacing w:before="100" w:beforeAutospacing="1" w:after="120" w:line="360" w:lineRule="atLeast"/>
        <w:rPr>
          <w:rFonts w:ascii="Roboto" w:eastAsia="Times New Roman" w:hAnsi="Roboto" w:cs="Times New Roman"/>
          <w:color w:val="2B2B2B"/>
          <w:sz w:val="30"/>
          <w:szCs w:val="30"/>
        </w:rPr>
      </w:pPr>
      <w:r w:rsidRPr="00B121AC">
        <w:rPr>
          <w:rFonts w:ascii="Consolas" w:eastAsia="Times New Roman" w:hAnsi="Consolas" w:cs="Courier New"/>
          <w:color w:val="2B2B2B"/>
          <w:sz w:val="20"/>
          <w:szCs w:val="20"/>
          <w:bdr w:val="single" w:sz="6" w:space="0" w:color="808386" w:frame="1"/>
          <w:shd w:val="clear" w:color="auto" w:fill="F5F5F5"/>
        </w:rPr>
        <w:t>id</w:t>
      </w:r>
      <w:r w:rsidRPr="00B121AC">
        <w:rPr>
          <w:rFonts w:ascii="Roboto" w:eastAsia="Times New Roman" w:hAnsi="Roboto" w:cs="Times New Roman"/>
          <w:color w:val="2B2B2B"/>
          <w:sz w:val="30"/>
          <w:szCs w:val="30"/>
        </w:rPr>
        <w:t>: the identification number of a single transmission from the Curiosity rover</w:t>
      </w:r>
    </w:p>
    <w:p w14:paraId="7E31B3DF" w14:textId="77777777" w:rsidR="00B121AC" w:rsidRPr="00B121AC" w:rsidRDefault="00B121AC" w:rsidP="00B121AC">
      <w:pPr>
        <w:numPr>
          <w:ilvl w:val="1"/>
          <w:numId w:val="26"/>
        </w:numPr>
        <w:spacing w:before="100" w:beforeAutospacing="1" w:after="120" w:line="360" w:lineRule="atLeast"/>
        <w:rPr>
          <w:rFonts w:ascii="Roboto" w:eastAsia="Times New Roman" w:hAnsi="Roboto" w:cs="Times New Roman"/>
          <w:color w:val="2B2B2B"/>
          <w:sz w:val="30"/>
          <w:szCs w:val="30"/>
        </w:rPr>
      </w:pPr>
      <w:proofErr w:type="spellStart"/>
      <w:r w:rsidRPr="00B121AC">
        <w:rPr>
          <w:rFonts w:ascii="Consolas" w:eastAsia="Times New Roman" w:hAnsi="Consolas" w:cs="Courier New"/>
          <w:color w:val="2B2B2B"/>
          <w:sz w:val="20"/>
          <w:szCs w:val="20"/>
          <w:bdr w:val="single" w:sz="6" w:space="0" w:color="808386" w:frame="1"/>
          <w:shd w:val="clear" w:color="auto" w:fill="F5F5F5"/>
        </w:rPr>
        <w:t>terrestrial_date</w:t>
      </w:r>
      <w:proofErr w:type="spellEnd"/>
      <w:r w:rsidRPr="00B121AC">
        <w:rPr>
          <w:rFonts w:ascii="Roboto" w:eastAsia="Times New Roman" w:hAnsi="Roboto" w:cs="Times New Roman"/>
          <w:color w:val="2B2B2B"/>
          <w:sz w:val="30"/>
          <w:szCs w:val="30"/>
        </w:rPr>
        <w:t>: the date on Earth</w:t>
      </w:r>
    </w:p>
    <w:p w14:paraId="53CE72AA" w14:textId="77777777" w:rsidR="00B121AC" w:rsidRPr="00B121AC" w:rsidRDefault="00B121AC" w:rsidP="00B121AC">
      <w:pPr>
        <w:numPr>
          <w:ilvl w:val="1"/>
          <w:numId w:val="26"/>
        </w:numPr>
        <w:spacing w:before="100" w:beforeAutospacing="1" w:after="120" w:line="360" w:lineRule="atLeast"/>
        <w:rPr>
          <w:rFonts w:ascii="Roboto" w:eastAsia="Times New Roman" w:hAnsi="Roboto" w:cs="Times New Roman"/>
          <w:color w:val="2B2B2B"/>
          <w:sz w:val="30"/>
          <w:szCs w:val="30"/>
        </w:rPr>
      </w:pPr>
      <w:r w:rsidRPr="00B121AC">
        <w:rPr>
          <w:rFonts w:ascii="Consolas" w:eastAsia="Times New Roman" w:hAnsi="Consolas" w:cs="Courier New"/>
          <w:color w:val="2B2B2B"/>
          <w:sz w:val="20"/>
          <w:szCs w:val="20"/>
          <w:bdr w:val="single" w:sz="6" w:space="0" w:color="808386" w:frame="1"/>
          <w:shd w:val="clear" w:color="auto" w:fill="F5F5F5"/>
        </w:rPr>
        <w:t>sol</w:t>
      </w:r>
      <w:r w:rsidRPr="00B121AC">
        <w:rPr>
          <w:rFonts w:ascii="Roboto" w:eastAsia="Times New Roman" w:hAnsi="Roboto" w:cs="Times New Roman"/>
          <w:color w:val="2B2B2B"/>
          <w:sz w:val="30"/>
          <w:szCs w:val="30"/>
        </w:rPr>
        <w:t>: the number of elapsed sols (Martian days) since Curiosity landed on Mars</w:t>
      </w:r>
    </w:p>
    <w:p w14:paraId="3211B8F4" w14:textId="77777777" w:rsidR="00B121AC" w:rsidRPr="00B121AC" w:rsidRDefault="00B121AC" w:rsidP="00B121AC">
      <w:pPr>
        <w:numPr>
          <w:ilvl w:val="1"/>
          <w:numId w:val="26"/>
        </w:numPr>
        <w:spacing w:before="100" w:beforeAutospacing="1" w:after="120" w:line="360" w:lineRule="atLeast"/>
        <w:rPr>
          <w:rFonts w:ascii="Roboto" w:eastAsia="Times New Roman" w:hAnsi="Roboto" w:cs="Times New Roman"/>
          <w:color w:val="2B2B2B"/>
          <w:sz w:val="30"/>
          <w:szCs w:val="30"/>
        </w:rPr>
      </w:pPr>
      <w:r w:rsidRPr="00B121AC">
        <w:rPr>
          <w:rFonts w:ascii="Consolas" w:eastAsia="Times New Roman" w:hAnsi="Consolas" w:cs="Courier New"/>
          <w:color w:val="2B2B2B"/>
          <w:sz w:val="20"/>
          <w:szCs w:val="20"/>
          <w:bdr w:val="single" w:sz="6" w:space="0" w:color="808386" w:frame="1"/>
          <w:shd w:val="clear" w:color="auto" w:fill="F5F5F5"/>
        </w:rPr>
        <w:t>ls</w:t>
      </w:r>
      <w:r w:rsidRPr="00B121AC">
        <w:rPr>
          <w:rFonts w:ascii="Roboto" w:eastAsia="Times New Roman" w:hAnsi="Roboto" w:cs="Times New Roman"/>
          <w:color w:val="2B2B2B"/>
          <w:sz w:val="30"/>
          <w:szCs w:val="30"/>
        </w:rPr>
        <w:t>: the solar longitude</w:t>
      </w:r>
    </w:p>
    <w:p w14:paraId="6CF13045" w14:textId="77777777" w:rsidR="00B121AC" w:rsidRPr="00B121AC" w:rsidRDefault="00B121AC" w:rsidP="00B121AC">
      <w:pPr>
        <w:numPr>
          <w:ilvl w:val="1"/>
          <w:numId w:val="26"/>
        </w:numPr>
        <w:spacing w:before="100" w:beforeAutospacing="1" w:after="120" w:line="360" w:lineRule="atLeast"/>
        <w:rPr>
          <w:rFonts w:ascii="Roboto" w:eastAsia="Times New Roman" w:hAnsi="Roboto" w:cs="Times New Roman"/>
          <w:color w:val="2B2B2B"/>
          <w:sz w:val="30"/>
          <w:szCs w:val="30"/>
        </w:rPr>
      </w:pPr>
      <w:r w:rsidRPr="00B121AC">
        <w:rPr>
          <w:rFonts w:ascii="Consolas" w:eastAsia="Times New Roman" w:hAnsi="Consolas" w:cs="Courier New"/>
          <w:color w:val="2B2B2B"/>
          <w:sz w:val="20"/>
          <w:szCs w:val="20"/>
          <w:bdr w:val="single" w:sz="6" w:space="0" w:color="808386" w:frame="1"/>
          <w:shd w:val="clear" w:color="auto" w:fill="F5F5F5"/>
        </w:rPr>
        <w:t>month</w:t>
      </w:r>
      <w:r w:rsidRPr="00B121AC">
        <w:rPr>
          <w:rFonts w:ascii="Roboto" w:eastAsia="Times New Roman" w:hAnsi="Roboto" w:cs="Times New Roman"/>
          <w:color w:val="2B2B2B"/>
          <w:sz w:val="30"/>
          <w:szCs w:val="30"/>
        </w:rPr>
        <w:t>: the Martian month</w:t>
      </w:r>
    </w:p>
    <w:p w14:paraId="7BD5B9C7" w14:textId="77777777" w:rsidR="00B121AC" w:rsidRPr="00B121AC" w:rsidRDefault="00B121AC" w:rsidP="00B121AC">
      <w:pPr>
        <w:numPr>
          <w:ilvl w:val="1"/>
          <w:numId w:val="26"/>
        </w:numPr>
        <w:spacing w:before="100" w:beforeAutospacing="1" w:after="120" w:line="360" w:lineRule="atLeast"/>
        <w:rPr>
          <w:rFonts w:ascii="Roboto" w:eastAsia="Times New Roman" w:hAnsi="Roboto" w:cs="Times New Roman"/>
          <w:color w:val="2B2B2B"/>
          <w:sz w:val="30"/>
          <w:szCs w:val="30"/>
        </w:rPr>
      </w:pPr>
      <w:proofErr w:type="spellStart"/>
      <w:r w:rsidRPr="00B121AC">
        <w:rPr>
          <w:rFonts w:ascii="Consolas" w:eastAsia="Times New Roman" w:hAnsi="Consolas" w:cs="Courier New"/>
          <w:color w:val="2B2B2B"/>
          <w:sz w:val="20"/>
          <w:szCs w:val="20"/>
          <w:bdr w:val="single" w:sz="6" w:space="0" w:color="808386" w:frame="1"/>
          <w:shd w:val="clear" w:color="auto" w:fill="F5F5F5"/>
        </w:rPr>
        <w:t>min_temp</w:t>
      </w:r>
      <w:proofErr w:type="spellEnd"/>
      <w:r w:rsidRPr="00B121AC">
        <w:rPr>
          <w:rFonts w:ascii="Roboto" w:eastAsia="Times New Roman" w:hAnsi="Roboto" w:cs="Times New Roman"/>
          <w:color w:val="2B2B2B"/>
          <w:sz w:val="30"/>
          <w:szCs w:val="30"/>
        </w:rPr>
        <w:t>: the minimum temperature, in Celsius, of a single Martian day (sol)</w:t>
      </w:r>
    </w:p>
    <w:p w14:paraId="51450B17" w14:textId="77777777" w:rsidR="00B121AC" w:rsidRPr="00B121AC" w:rsidRDefault="00B121AC" w:rsidP="00B121AC">
      <w:pPr>
        <w:numPr>
          <w:ilvl w:val="1"/>
          <w:numId w:val="26"/>
        </w:numPr>
        <w:spacing w:before="100" w:beforeAutospacing="1" w:after="100" w:afterAutospacing="1" w:line="360" w:lineRule="atLeast"/>
        <w:rPr>
          <w:rFonts w:ascii="Roboto" w:eastAsia="Times New Roman" w:hAnsi="Roboto" w:cs="Times New Roman"/>
          <w:color w:val="2B2B2B"/>
          <w:sz w:val="30"/>
          <w:szCs w:val="30"/>
        </w:rPr>
      </w:pPr>
      <w:r w:rsidRPr="00B121AC">
        <w:rPr>
          <w:rFonts w:ascii="Consolas" w:eastAsia="Times New Roman" w:hAnsi="Consolas" w:cs="Courier New"/>
          <w:color w:val="2B2B2B"/>
          <w:sz w:val="20"/>
          <w:szCs w:val="20"/>
          <w:bdr w:val="single" w:sz="6" w:space="0" w:color="808386" w:frame="1"/>
          <w:shd w:val="clear" w:color="auto" w:fill="F5F5F5"/>
        </w:rPr>
        <w:t>pressure</w:t>
      </w:r>
      <w:r w:rsidRPr="00B121AC">
        <w:rPr>
          <w:rFonts w:ascii="Roboto" w:eastAsia="Times New Roman" w:hAnsi="Roboto" w:cs="Times New Roman"/>
          <w:color w:val="2B2B2B"/>
          <w:sz w:val="30"/>
          <w:szCs w:val="30"/>
        </w:rPr>
        <w:t>: The atmospheric pressure at Curiosity's location</w:t>
      </w:r>
    </w:p>
    <w:p w14:paraId="60C75EAD" w14:textId="77777777" w:rsidR="00B121AC" w:rsidRPr="00B121AC" w:rsidRDefault="00B121AC" w:rsidP="00B121AC">
      <w:pPr>
        <w:numPr>
          <w:ilvl w:val="0"/>
          <w:numId w:val="26"/>
        </w:numPr>
        <w:spacing w:before="150"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Examine the data types that are currently associated with each column. If necessary, cast (or convert) the data to the appropriate </w:t>
      </w:r>
      <w:r w:rsidRPr="00B121AC">
        <w:rPr>
          <w:rFonts w:ascii="Consolas" w:eastAsia="Times New Roman" w:hAnsi="Consolas" w:cs="Courier New"/>
          <w:color w:val="2B2B2B"/>
          <w:sz w:val="20"/>
          <w:szCs w:val="20"/>
          <w:bdr w:val="single" w:sz="6" w:space="0" w:color="808386" w:frame="1"/>
          <w:shd w:val="clear" w:color="auto" w:fill="F5F5F5"/>
        </w:rPr>
        <w:t>datetime</w:t>
      </w:r>
      <w:r w:rsidRPr="00B121AC">
        <w:rPr>
          <w:rFonts w:ascii="Roboto" w:eastAsia="Times New Roman" w:hAnsi="Roboto" w:cs="Times New Roman"/>
          <w:color w:val="2B2B2B"/>
          <w:sz w:val="30"/>
          <w:szCs w:val="30"/>
        </w:rPr>
        <w:t>, </w:t>
      </w:r>
      <w:r w:rsidRPr="00B121AC">
        <w:rPr>
          <w:rFonts w:ascii="Consolas" w:eastAsia="Times New Roman" w:hAnsi="Consolas" w:cs="Courier New"/>
          <w:color w:val="2B2B2B"/>
          <w:sz w:val="20"/>
          <w:szCs w:val="20"/>
          <w:bdr w:val="single" w:sz="6" w:space="0" w:color="808386" w:frame="1"/>
          <w:shd w:val="clear" w:color="auto" w:fill="F5F5F5"/>
        </w:rPr>
        <w:t>int</w:t>
      </w:r>
      <w:r w:rsidRPr="00B121AC">
        <w:rPr>
          <w:rFonts w:ascii="Roboto" w:eastAsia="Times New Roman" w:hAnsi="Roboto" w:cs="Times New Roman"/>
          <w:color w:val="2B2B2B"/>
          <w:sz w:val="30"/>
          <w:szCs w:val="30"/>
        </w:rPr>
        <w:t>, or </w:t>
      </w:r>
      <w:r w:rsidRPr="00B121AC">
        <w:rPr>
          <w:rFonts w:ascii="Consolas" w:eastAsia="Times New Roman" w:hAnsi="Consolas" w:cs="Courier New"/>
          <w:color w:val="2B2B2B"/>
          <w:sz w:val="20"/>
          <w:szCs w:val="20"/>
          <w:bdr w:val="single" w:sz="6" w:space="0" w:color="808386" w:frame="1"/>
          <w:shd w:val="clear" w:color="auto" w:fill="F5F5F5"/>
        </w:rPr>
        <w:t>float</w:t>
      </w:r>
      <w:r w:rsidRPr="00B121AC">
        <w:rPr>
          <w:rFonts w:ascii="Roboto" w:eastAsia="Times New Roman" w:hAnsi="Roboto" w:cs="Times New Roman"/>
          <w:color w:val="2B2B2B"/>
          <w:sz w:val="30"/>
          <w:szCs w:val="30"/>
        </w:rPr>
        <w:t> data types.</w:t>
      </w:r>
    </w:p>
    <w:p w14:paraId="5B87ED36" w14:textId="02C6425B" w:rsidR="00B121AC" w:rsidRPr="00B121AC" w:rsidRDefault="00B121AC" w:rsidP="00B121AC">
      <w:pPr>
        <w:spacing w:beforeAutospacing="1" w:line="360" w:lineRule="atLeast"/>
        <w:ind w:left="45"/>
        <w:rPr>
          <w:rFonts w:ascii="Roboto" w:eastAsia="Times New Roman" w:hAnsi="Roboto" w:cs="Times New Roman"/>
          <w:color w:val="2B2B2B"/>
          <w:sz w:val="30"/>
          <w:szCs w:val="30"/>
        </w:rPr>
      </w:pPr>
      <w:r w:rsidRPr="00B121AC">
        <w:rPr>
          <w:rFonts w:ascii="Roboto" w:eastAsia="Times New Roman" w:hAnsi="Roboto" w:cs="Times New Roman"/>
          <w:b/>
          <w:bCs/>
          <w:caps/>
          <w:color w:val="2B2B2B"/>
          <w:sz w:val="36"/>
          <w:szCs w:val="36"/>
          <w:u w:val="single"/>
        </w:rPr>
        <w:t>HINT</w:t>
      </w:r>
      <w:r>
        <w:rPr>
          <w:rFonts w:ascii="Roboto" w:eastAsia="Times New Roman" w:hAnsi="Roboto" w:cs="Times New Roman"/>
          <w:b/>
          <w:bCs/>
          <w:caps/>
          <w:color w:val="2B2B2B"/>
          <w:sz w:val="36"/>
          <w:szCs w:val="36"/>
          <w:u w:val="single"/>
        </w:rPr>
        <w:t xml:space="preserve"> </w:t>
      </w:r>
      <w:r w:rsidRPr="00B121AC">
        <w:rPr>
          <w:rFonts w:ascii="Roboto" w:hAnsi="Roboto"/>
          <w:color w:val="464646"/>
          <w:sz w:val="30"/>
          <w:szCs w:val="30"/>
          <w:shd w:val="clear" w:color="auto" w:fill="F4F4F4"/>
        </w:rPr>
        <w:t>You can use the Pandas </w:t>
      </w:r>
      <w:proofErr w:type="spellStart"/>
      <w:r w:rsidRPr="00B121AC">
        <w:rPr>
          <w:rFonts w:ascii="Consolas" w:hAnsi="Consolas" w:cs="Courier New"/>
          <w:sz w:val="20"/>
          <w:szCs w:val="20"/>
          <w:bdr w:val="single" w:sz="6" w:space="0" w:color="808386" w:frame="1"/>
          <w:shd w:val="clear" w:color="auto" w:fill="F5F5F5"/>
        </w:rPr>
        <w:t>astype</w:t>
      </w:r>
      <w:proofErr w:type="spellEnd"/>
      <w:r w:rsidRPr="00B121AC">
        <w:rPr>
          <w:rFonts w:ascii="Roboto" w:hAnsi="Roboto"/>
          <w:color w:val="464646"/>
          <w:sz w:val="30"/>
          <w:szCs w:val="30"/>
          <w:shd w:val="clear" w:color="auto" w:fill="F4F4F4"/>
        </w:rPr>
        <w:t> and </w:t>
      </w:r>
      <w:proofErr w:type="spellStart"/>
      <w:r w:rsidRPr="00B121AC">
        <w:rPr>
          <w:rFonts w:ascii="Consolas" w:hAnsi="Consolas" w:cs="Courier New"/>
          <w:sz w:val="20"/>
          <w:szCs w:val="20"/>
          <w:bdr w:val="single" w:sz="6" w:space="0" w:color="808386" w:frame="1"/>
          <w:shd w:val="clear" w:color="auto" w:fill="F5F5F5"/>
        </w:rPr>
        <w:t>to_datetime</w:t>
      </w:r>
      <w:proofErr w:type="spellEnd"/>
      <w:r w:rsidRPr="00B121AC">
        <w:rPr>
          <w:rFonts w:ascii="Roboto" w:hAnsi="Roboto"/>
          <w:color w:val="464646"/>
          <w:sz w:val="30"/>
          <w:szCs w:val="30"/>
          <w:shd w:val="clear" w:color="auto" w:fill="F4F4F4"/>
        </w:rPr>
        <w:t> methods to accomplish this task.</w:t>
      </w:r>
    </w:p>
    <w:p w14:paraId="08A40CB5" w14:textId="77777777" w:rsidR="00B121AC" w:rsidRPr="00B121AC" w:rsidRDefault="00B121AC" w:rsidP="00B121AC">
      <w:pPr>
        <w:numPr>
          <w:ilvl w:val="0"/>
          <w:numId w:val="26"/>
        </w:numPr>
        <w:spacing w:before="150"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Analyze your dataset by using Pandas functions to answer the following questions:</w:t>
      </w:r>
    </w:p>
    <w:p w14:paraId="1888384C" w14:textId="77777777" w:rsidR="00B121AC" w:rsidRPr="00B121AC" w:rsidRDefault="00B121AC" w:rsidP="00B121AC">
      <w:pPr>
        <w:numPr>
          <w:ilvl w:val="1"/>
          <w:numId w:val="26"/>
        </w:numPr>
        <w:spacing w:before="100" w:beforeAutospacing="1" w:after="120"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How many months exist on Mars?</w:t>
      </w:r>
    </w:p>
    <w:p w14:paraId="3CE48C75" w14:textId="77777777" w:rsidR="00B121AC" w:rsidRPr="00B121AC" w:rsidRDefault="00B121AC" w:rsidP="00B121AC">
      <w:pPr>
        <w:numPr>
          <w:ilvl w:val="1"/>
          <w:numId w:val="26"/>
        </w:numPr>
        <w:spacing w:before="100" w:beforeAutospacing="1" w:after="120"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 xml:space="preserve">How many Martian (and not Earth) </w:t>
      </w:r>
      <w:proofErr w:type="spellStart"/>
      <w:r w:rsidRPr="00B121AC">
        <w:rPr>
          <w:rFonts w:ascii="Roboto" w:eastAsia="Times New Roman" w:hAnsi="Roboto" w:cs="Times New Roman"/>
          <w:color w:val="2B2B2B"/>
          <w:sz w:val="30"/>
          <w:szCs w:val="30"/>
        </w:rPr>
        <w:t>days worth</w:t>
      </w:r>
      <w:proofErr w:type="spellEnd"/>
      <w:r w:rsidRPr="00B121AC">
        <w:rPr>
          <w:rFonts w:ascii="Roboto" w:eastAsia="Times New Roman" w:hAnsi="Roboto" w:cs="Times New Roman"/>
          <w:color w:val="2B2B2B"/>
          <w:sz w:val="30"/>
          <w:szCs w:val="30"/>
        </w:rPr>
        <w:t xml:space="preserve"> of data exist in the scraped dataset?</w:t>
      </w:r>
    </w:p>
    <w:p w14:paraId="26ED3DF8" w14:textId="77777777" w:rsidR="00B121AC" w:rsidRPr="00B121AC" w:rsidRDefault="00B121AC" w:rsidP="00B121AC">
      <w:pPr>
        <w:numPr>
          <w:ilvl w:val="1"/>
          <w:numId w:val="26"/>
        </w:numPr>
        <w:spacing w:before="100" w:beforeAutospacing="1" w:after="120"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What are the coldest and the warmest months on Mars (at the location of Curiosity)? To answer this question:</w:t>
      </w:r>
    </w:p>
    <w:p w14:paraId="766F2849" w14:textId="77777777" w:rsidR="00B121AC" w:rsidRPr="00B121AC" w:rsidRDefault="00B121AC" w:rsidP="00B121AC">
      <w:pPr>
        <w:numPr>
          <w:ilvl w:val="2"/>
          <w:numId w:val="26"/>
        </w:numPr>
        <w:spacing w:before="100" w:beforeAutospacing="1" w:after="120"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Find the average minimum daily temperature for all of the months.</w:t>
      </w:r>
    </w:p>
    <w:p w14:paraId="21696684" w14:textId="77777777" w:rsidR="00B121AC" w:rsidRPr="00B121AC" w:rsidRDefault="00B121AC" w:rsidP="00B121AC">
      <w:pPr>
        <w:numPr>
          <w:ilvl w:val="2"/>
          <w:numId w:val="26"/>
        </w:numPr>
        <w:spacing w:before="100" w:beforeAutospacing="1" w:after="100" w:afterAutospacing="1"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Plot the results as a bar chart.</w:t>
      </w:r>
    </w:p>
    <w:p w14:paraId="638EA24E" w14:textId="77777777" w:rsidR="00B121AC" w:rsidRPr="00B121AC" w:rsidRDefault="00B121AC" w:rsidP="00B121AC">
      <w:pPr>
        <w:numPr>
          <w:ilvl w:val="1"/>
          <w:numId w:val="26"/>
        </w:numPr>
        <w:spacing w:before="100" w:beforeAutospacing="1" w:after="120"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Which months have the lowest and the highest atmospheric pressure on Mars? To answer this question:</w:t>
      </w:r>
    </w:p>
    <w:p w14:paraId="71F567B2" w14:textId="77777777" w:rsidR="00B121AC" w:rsidRPr="00B121AC" w:rsidRDefault="00B121AC" w:rsidP="00B121AC">
      <w:pPr>
        <w:numPr>
          <w:ilvl w:val="2"/>
          <w:numId w:val="26"/>
        </w:numPr>
        <w:spacing w:before="100" w:beforeAutospacing="1" w:after="120"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Find the average daily atmospheric pressure of all the months.</w:t>
      </w:r>
    </w:p>
    <w:p w14:paraId="6E97FDF0" w14:textId="77777777" w:rsidR="00B121AC" w:rsidRPr="00B121AC" w:rsidRDefault="00B121AC" w:rsidP="00B121AC">
      <w:pPr>
        <w:numPr>
          <w:ilvl w:val="2"/>
          <w:numId w:val="26"/>
        </w:numPr>
        <w:spacing w:before="100" w:beforeAutospacing="1" w:after="100" w:afterAutospacing="1"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Plot the results as a bar chart.</w:t>
      </w:r>
    </w:p>
    <w:p w14:paraId="57F5DE24" w14:textId="77777777" w:rsidR="00B121AC" w:rsidRPr="00B121AC" w:rsidRDefault="00B121AC" w:rsidP="00B121AC">
      <w:pPr>
        <w:numPr>
          <w:ilvl w:val="1"/>
          <w:numId w:val="26"/>
        </w:numPr>
        <w:spacing w:before="100" w:beforeAutospacing="1" w:after="100" w:afterAutospacing="1"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About how many terrestrial (Earth) days exist in a Martian year? To answer this question:</w:t>
      </w:r>
    </w:p>
    <w:p w14:paraId="0E57F1F5" w14:textId="77777777" w:rsidR="00B121AC" w:rsidRPr="00B121AC" w:rsidRDefault="00B121AC" w:rsidP="00B121AC">
      <w:pPr>
        <w:numPr>
          <w:ilvl w:val="2"/>
          <w:numId w:val="26"/>
        </w:numPr>
        <w:spacing w:before="100" w:beforeAutospacing="1" w:after="120"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Consider how many days elapse on Earth in the time that Mars circles the Sun once.</w:t>
      </w:r>
    </w:p>
    <w:p w14:paraId="5EEA068A" w14:textId="77777777" w:rsidR="00B121AC" w:rsidRPr="00B121AC" w:rsidRDefault="00B121AC" w:rsidP="00B121AC">
      <w:pPr>
        <w:numPr>
          <w:ilvl w:val="2"/>
          <w:numId w:val="26"/>
        </w:numPr>
        <w:spacing w:before="100" w:beforeAutospacing="1" w:after="100" w:afterAutospacing="1"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Visually estimate the result by plotting the daily minimum temperature.</w:t>
      </w:r>
    </w:p>
    <w:p w14:paraId="5309C15C" w14:textId="77777777" w:rsidR="00B121AC" w:rsidRPr="00B121AC" w:rsidRDefault="00B121AC" w:rsidP="00B121AC">
      <w:pPr>
        <w:numPr>
          <w:ilvl w:val="0"/>
          <w:numId w:val="26"/>
        </w:numPr>
        <w:spacing w:before="150"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 xml:space="preserve">Export the </w:t>
      </w:r>
      <w:proofErr w:type="spellStart"/>
      <w:r w:rsidRPr="00B121AC">
        <w:rPr>
          <w:rFonts w:ascii="Roboto" w:eastAsia="Times New Roman" w:hAnsi="Roboto" w:cs="Times New Roman"/>
          <w:color w:val="2B2B2B"/>
          <w:sz w:val="30"/>
          <w:szCs w:val="30"/>
        </w:rPr>
        <w:t>DataFrame</w:t>
      </w:r>
      <w:proofErr w:type="spellEnd"/>
      <w:r w:rsidRPr="00B121AC">
        <w:rPr>
          <w:rFonts w:ascii="Roboto" w:eastAsia="Times New Roman" w:hAnsi="Roboto" w:cs="Times New Roman"/>
          <w:color w:val="2B2B2B"/>
          <w:sz w:val="30"/>
          <w:szCs w:val="30"/>
        </w:rPr>
        <w:t xml:space="preserve"> to a CSV file.</w:t>
      </w:r>
    </w:p>
    <w:p w14:paraId="384BCF79" w14:textId="77777777" w:rsidR="00B121AC" w:rsidRPr="00B121AC" w:rsidRDefault="00B121AC" w:rsidP="00B121AC">
      <w:pPr>
        <w:spacing w:before="300" w:after="225"/>
        <w:outlineLvl w:val="2"/>
        <w:rPr>
          <w:rFonts w:ascii="Roboto" w:eastAsia="Times New Roman" w:hAnsi="Roboto" w:cs="Times New Roman"/>
          <w:b/>
          <w:bCs/>
          <w:sz w:val="34"/>
          <w:szCs w:val="34"/>
        </w:rPr>
      </w:pPr>
      <w:r w:rsidRPr="00B121AC">
        <w:rPr>
          <w:rFonts w:ascii="Roboto" w:eastAsia="Times New Roman" w:hAnsi="Roboto" w:cs="Times New Roman"/>
          <w:b/>
          <w:bCs/>
          <w:sz w:val="34"/>
          <w:szCs w:val="34"/>
        </w:rPr>
        <w:t>Requirements</w:t>
      </w:r>
    </w:p>
    <w:p w14:paraId="4F6321C2" w14:textId="77777777" w:rsidR="00B121AC" w:rsidRPr="00B121AC" w:rsidRDefault="00B121AC" w:rsidP="00B121AC">
      <w:pPr>
        <w:spacing w:before="300" w:after="225"/>
        <w:outlineLvl w:val="3"/>
        <w:rPr>
          <w:rFonts w:ascii="Roboto" w:eastAsia="Times New Roman" w:hAnsi="Roboto" w:cs="Times New Roman"/>
          <w:b/>
          <w:bCs/>
          <w:sz w:val="29"/>
          <w:szCs w:val="29"/>
        </w:rPr>
      </w:pPr>
      <w:r w:rsidRPr="00B121AC">
        <w:rPr>
          <w:rFonts w:ascii="Roboto" w:eastAsia="Times New Roman" w:hAnsi="Roboto" w:cs="Times New Roman"/>
          <w:b/>
          <w:bCs/>
          <w:sz w:val="29"/>
          <w:szCs w:val="29"/>
        </w:rPr>
        <w:t>Part 1: Scrape Titles and Preview Text from Mars News (40 points)</w:t>
      </w:r>
    </w:p>
    <w:p w14:paraId="2912F049" w14:textId="77777777" w:rsidR="00B121AC" w:rsidRPr="00B121AC" w:rsidRDefault="00B121AC" w:rsidP="00B121AC">
      <w:pPr>
        <w:numPr>
          <w:ilvl w:val="0"/>
          <w:numId w:val="27"/>
        </w:numPr>
        <w:spacing w:before="150"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Automated browsing (with Splinter) was used to visit the Mars news site, and the HTML code was extracted (with Beautiful Soup). (10 points)</w:t>
      </w:r>
    </w:p>
    <w:p w14:paraId="5698EE12" w14:textId="77777777" w:rsidR="00B121AC" w:rsidRPr="00B121AC" w:rsidRDefault="00B121AC" w:rsidP="00B121AC">
      <w:pPr>
        <w:numPr>
          <w:ilvl w:val="0"/>
          <w:numId w:val="27"/>
        </w:numPr>
        <w:spacing w:before="150"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The titles and preview text of the news articles were scraped and extracted. (20 points)</w:t>
      </w:r>
    </w:p>
    <w:p w14:paraId="43F2024E" w14:textId="77777777" w:rsidR="00B121AC" w:rsidRPr="00B121AC" w:rsidRDefault="00B121AC" w:rsidP="00B121AC">
      <w:pPr>
        <w:numPr>
          <w:ilvl w:val="0"/>
          <w:numId w:val="27"/>
        </w:numPr>
        <w:spacing w:before="150"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The scraped information was stored in the specified Python data structure—specifically, a list of dictionaries. (10 points)</w:t>
      </w:r>
    </w:p>
    <w:p w14:paraId="364F350A" w14:textId="77777777" w:rsidR="00B121AC" w:rsidRPr="00B121AC" w:rsidRDefault="00B121AC" w:rsidP="00B121AC">
      <w:pPr>
        <w:spacing w:before="300" w:after="225"/>
        <w:outlineLvl w:val="3"/>
        <w:rPr>
          <w:rFonts w:ascii="Roboto" w:eastAsia="Times New Roman" w:hAnsi="Roboto" w:cs="Times New Roman"/>
          <w:b/>
          <w:bCs/>
          <w:sz w:val="29"/>
          <w:szCs w:val="29"/>
        </w:rPr>
      </w:pPr>
      <w:r w:rsidRPr="00B121AC">
        <w:rPr>
          <w:rFonts w:ascii="Roboto" w:eastAsia="Times New Roman" w:hAnsi="Roboto" w:cs="Times New Roman"/>
          <w:b/>
          <w:bCs/>
          <w:sz w:val="29"/>
          <w:szCs w:val="29"/>
        </w:rPr>
        <w:t>Part 2: Scrape and Analyze Mars Weather Data (60 points)</w:t>
      </w:r>
    </w:p>
    <w:p w14:paraId="17B29E25" w14:textId="77777777" w:rsidR="00B121AC" w:rsidRPr="00B121AC" w:rsidRDefault="00B121AC" w:rsidP="00B121AC">
      <w:pPr>
        <w:numPr>
          <w:ilvl w:val="0"/>
          <w:numId w:val="28"/>
        </w:numPr>
        <w:spacing w:before="150"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 xml:space="preserve">The HTML table was extracted into a Pandas </w:t>
      </w:r>
      <w:proofErr w:type="spellStart"/>
      <w:r w:rsidRPr="00B121AC">
        <w:rPr>
          <w:rFonts w:ascii="Roboto" w:eastAsia="Times New Roman" w:hAnsi="Roboto" w:cs="Times New Roman"/>
          <w:color w:val="2B2B2B"/>
          <w:sz w:val="30"/>
          <w:szCs w:val="30"/>
        </w:rPr>
        <w:t>DataFrame</w:t>
      </w:r>
      <w:proofErr w:type="spellEnd"/>
      <w:r w:rsidRPr="00B121AC">
        <w:rPr>
          <w:rFonts w:ascii="Roboto" w:eastAsia="Times New Roman" w:hAnsi="Roboto" w:cs="Times New Roman"/>
          <w:color w:val="2B2B2B"/>
          <w:sz w:val="30"/>
          <w:szCs w:val="30"/>
        </w:rPr>
        <w:t>. Either Pandas or Splinter and Beautiful Soup were used to scrape the data. The columns have the correct headings and data types. (15 points)</w:t>
      </w:r>
    </w:p>
    <w:p w14:paraId="3A69BF4B" w14:textId="77777777" w:rsidR="00B121AC" w:rsidRPr="00B121AC" w:rsidRDefault="00B121AC" w:rsidP="00B121AC">
      <w:pPr>
        <w:numPr>
          <w:ilvl w:val="0"/>
          <w:numId w:val="28"/>
        </w:numPr>
        <w:spacing w:before="150"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The data was analyzed to answer the following questions: (10 points)</w:t>
      </w:r>
    </w:p>
    <w:p w14:paraId="05DC6F86" w14:textId="77777777" w:rsidR="00B121AC" w:rsidRPr="00B121AC" w:rsidRDefault="00B121AC" w:rsidP="00B121AC">
      <w:pPr>
        <w:numPr>
          <w:ilvl w:val="1"/>
          <w:numId w:val="28"/>
        </w:numPr>
        <w:spacing w:before="100" w:beforeAutospacing="1" w:after="120"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How many months exist on Mars? (5 points)</w:t>
      </w:r>
    </w:p>
    <w:p w14:paraId="74AF21E5" w14:textId="77777777" w:rsidR="00B121AC" w:rsidRPr="00B121AC" w:rsidRDefault="00B121AC" w:rsidP="00B121AC">
      <w:pPr>
        <w:numPr>
          <w:ilvl w:val="1"/>
          <w:numId w:val="28"/>
        </w:numPr>
        <w:spacing w:before="100" w:beforeAutospacing="1" w:after="100" w:afterAutospacing="1"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How many Martian days' worth of data are there? (5 points)</w:t>
      </w:r>
    </w:p>
    <w:p w14:paraId="7DB4538F" w14:textId="77777777" w:rsidR="00B121AC" w:rsidRPr="00B121AC" w:rsidRDefault="00B121AC" w:rsidP="00B121AC">
      <w:pPr>
        <w:numPr>
          <w:ilvl w:val="0"/>
          <w:numId w:val="28"/>
        </w:numPr>
        <w:spacing w:before="150"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The data was analyzed to answer the following questions, and a data visualization was created to support each answer: (30 points)</w:t>
      </w:r>
    </w:p>
    <w:p w14:paraId="09F6A172" w14:textId="77777777" w:rsidR="00B121AC" w:rsidRPr="00B121AC" w:rsidRDefault="00B121AC" w:rsidP="00B121AC">
      <w:pPr>
        <w:numPr>
          <w:ilvl w:val="1"/>
          <w:numId w:val="28"/>
        </w:numPr>
        <w:spacing w:before="100" w:beforeAutospacing="1" w:after="120"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Which month, on average, has the lowest temperature? The highest? (10 points)</w:t>
      </w:r>
    </w:p>
    <w:p w14:paraId="559C35B4" w14:textId="77777777" w:rsidR="00B121AC" w:rsidRPr="00B121AC" w:rsidRDefault="00B121AC" w:rsidP="00B121AC">
      <w:pPr>
        <w:numPr>
          <w:ilvl w:val="1"/>
          <w:numId w:val="28"/>
        </w:numPr>
        <w:spacing w:before="100" w:beforeAutospacing="1" w:after="120"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Which month, on average, has the lowest atmospheric pressure? The highest? (10 points)</w:t>
      </w:r>
    </w:p>
    <w:p w14:paraId="64C5296F" w14:textId="77777777" w:rsidR="00B121AC" w:rsidRPr="00B121AC" w:rsidRDefault="00B121AC" w:rsidP="00B121AC">
      <w:pPr>
        <w:numPr>
          <w:ilvl w:val="1"/>
          <w:numId w:val="28"/>
        </w:numPr>
        <w:spacing w:before="100" w:beforeAutospacing="1" w:after="100" w:afterAutospacing="1"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How many terrestrial days exist in a Martian year? A visual estimate within 25% was made. (10 points)</w:t>
      </w:r>
    </w:p>
    <w:p w14:paraId="7AD36881" w14:textId="77777777" w:rsidR="00B121AC" w:rsidRPr="00B121AC" w:rsidRDefault="00B121AC" w:rsidP="00B121AC">
      <w:pPr>
        <w:numPr>
          <w:ilvl w:val="0"/>
          <w:numId w:val="28"/>
        </w:numPr>
        <w:spacing w:before="150" w:line="360" w:lineRule="atLeast"/>
        <w:rPr>
          <w:rFonts w:ascii="Roboto" w:eastAsia="Times New Roman" w:hAnsi="Roboto" w:cs="Times New Roman"/>
          <w:color w:val="2B2B2B"/>
          <w:sz w:val="30"/>
          <w:szCs w:val="30"/>
        </w:rPr>
      </w:pPr>
      <w:r w:rsidRPr="00B121AC">
        <w:rPr>
          <w:rFonts w:ascii="Roboto" w:eastAsia="Times New Roman" w:hAnsi="Roboto" w:cs="Times New Roman"/>
          <w:color w:val="2B2B2B"/>
          <w:sz w:val="30"/>
          <w:szCs w:val="30"/>
        </w:rPr>
        <w:t xml:space="preserve">The </w:t>
      </w:r>
      <w:proofErr w:type="spellStart"/>
      <w:r w:rsidRPr="00B121AC">
        <w:rPr>
          <w:rFonts w:ascii="Roboto" w:eastAsia="Times New Roman" w:hAnsi="Roboto" w:cs="Times New Roman"/>
          <w:color w:val="2B2B2B"/>
          <w:sz w:val="30"/>
          <w:szCs w:val="30"/>
        </w:rPr>
        <w:t>DataFrame</w:t>
      </w:r>
      <w:proofErr w:type="spellEnd"/>
      <w:r w:rsidRPr="00B121AC">
        <w:rPr>
          <w:rFonts w:ascii="Roboto" w:eastAsia="Times New Roman" w:hAnsi="Roboto" w:cs="Times New Roman"/>
          <w:color w:val="2B2B2B"/>
          <w:sz w:val="30"/>
          <w:szCs w:val="30"/>
        </w:rPr>
        <w:t xml:space="preserve"> was exported into a CSV file. (5 points)</w:t>
      </w:r>
    </w:p>
    <w:p w14:paraId="570C64B8" w14:textId="77777777" w:rsidR="00B121AC" w:rsidRDefault="00B121AC"/>
    <w:sectPr w:rsidR="00B12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4F780A"/>
    <w:multiLevelType w:val="multilevel"/>
    <w:tmpl w:val="BF8E3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C6573F"/>
    <w:multiLevelType w:val="multilevel"/>
    <w:tmpl w:val="98043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FF633C9"/>
    <w:multiLevelType w:val="multilevel"/>
    <w:tmpl w:val="B55AA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5B3315"/>
    <w:multiLevelType w:val="multilevel"/>
    <w:tmpl w:val="D8AC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4A62E91"/>
    <w:multiLevelType w:val="multilevel"/>
    <w:tmpl w:val="4850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38373548">
    <w:abstractNumId w:val="24"/>
  </w:num>
  <w:num w:numId="2" w16cid:durableId="1573736506">
    <w:abstractNumId w:val="12"/>
  </w:num>
  <w:num w:numId="3" w16cid:durableId="1860116682">
    <w:abstractNumId w:val="10"/>
  </w:num>
  <w:num w:numId="4" w16cid:durableId="1679577838">
    <w:abstractNumId w:val="26"/>
  </w:num>
  <w:num w:numId="5" w16cid:durableId="529731360">
    <w:abstractNumId w:val="15"/>
  </w:num>
  <w:num w:numId="6" w16cid:durableId="1033576880">
    <w:abstractNumId w:val="19"/>
  </w:num>
  <w:num w:numId="7" w16cid:durableId="812481726">
    <w:abstractNumId w:val="22"/>
  </w:num>
  <w:num w:numId="8" w16cid:durableId="1218280463">
    <w:abstractNumId w:val="9"/>
  </w:num>
  <w:num w:numId="9" w16cid:durableId="1937595728">
    <w:abstractNumId w:val="7"/>
  </w:num>
  <w:num w:numId="10" w16cid:durableId="1597400341">
    <w:abstractNumId w:val="6"/>
  </w:num>
  <w:num w:numId="11" w16cid:durableId="2095273061">
    <w:abstractNumId w:val="5"/>
  </w:num>
  <w:num w:numId="12" w16cid:durableId="1727944865">
    <w:abstractNumId w:val="4"/>
  </w:num>
  <w:num w:numId="13" w16cid:durableId="1018508953">
    <w:abstractNumId w:val="8"/>
  </w:num>
  <w:num w:numId="14" w16cid:durableId="1370571942">
    <w:abstractNumId w:val="3"/>
  </w:num>
  <w:num w:numId="15" w16cid:durableId="1050223487">
    <w:abstractNumId w:val="2"/>
  </w:num>
  <w:num w:numId="16" w16cid:durableId="1910265734">
    <w:abstractNumId w:val="1"/>
  </w:num>
  <w:num w:numId="17" w16cid:durableId="232282975">
    <w:abstractNumId w:val="0"/>
  </w:num>
  <w:num w:numId="18" w16cid:durableId="85619832">
    <w:abstractNumId w:val="16"/>
  </w:num>
  <w:num w:numId="19" w16cid:durableId="69500472">
    <w:abstractNumId w:val="17"/>
  </w:num>
  <w:num w:numId="20" w16cid:durableId="1691370488">
    <w:abstractNumId w:val="25"/>
  </w:num>
  <w:num w:numId="21" w16cid:durableId="855122181">
    <w:abstractNumId w:val="21"/>
  </w:num>
  <w:num w:numId="22" w16cid:durableId="1534536255">
    <w:abstractNumId w:val="11"/>
  </w:num>
  <w:num w:numId="23" w16cid:durableId="1300528277">
    <w:abstractNumId w:val="27"/>
  </w:num>
  <w:num w:numId="24" w16cid:durableId="897713689">
    <w:abstractNumId w:val="20"/>
  </w:num>
  <w:num w:numId="25" w16cid:durableId="393049294">
    <w:abstractNumId w:val="13"/>
  </w:num>
  <w:num w:numId="26" w16cid:durableId="2023311084">
    <w:abstractNumId w:val="14"/>
  </w:num>
  <w:num w:numId="27" w16cid:durableId="374932490">
    <w:abstractNumId w:val="23"/>
  </w:num>
  <w:num w:numId="28" w16cid:durableId="4311674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AC"/>
    <w:rsid w:val="00555B84"/>
    <w:rsid w:val="00645252"/>
    <w:rsid w:val="006D3D74"/>
    <w:rsid w:val="0083569A"/>
    <w:rsid w:val="00A9204E"/>
    <w:rsid w:val="00B12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C8421"/>
  <w15:chartTrackingRefBased/>
  <w15:docId w15:val="{42939E2F-B17C-4942-8401-FE6AE3B46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B121AC"/>
    <w:pPr>
      <w:spacing w:before="100" w:beforeAutospacing="1" w:after="100" w:afterAutospacing="1"/>
    </w:pPr>
    <w:rPr>
      <w:rFonts w:ascii="Times New Roman" w:eastAsia="Times New Roman" w:hAnsi="Times New Roman" w:cs="Times New Roman"/>
      <w:sz w:val="24"/>
      <w:szCs w:val="24"/>
    </w:rPr>
  </w:style>
  <w:style w:type="character" w:customStyle="1" w:styleId="screenreader-only">
    <w:name w:val="screenreader-only"/>
    <w:basedOn w:val="DefaultParagraphFont"/>
    <w:rsid w:val="00B121AC"/>
  </w:style>
  <w:style w:type="character" w:customStyle="1" w:styleId="token">
    <w:name w:val="token"/>
    <w:basedOn w:val="DefaultParagraphFont"/>
    <w:rsid w:val="00B121AC"/>
  </w:style>
  <w:style w:type="character" w:styleId="UnresolvedMention">
    <w:name w:val="Unresolved Mention"/>
    <w:basedOn w:val="DefaultParagraphFont"/>
    <w:uiPriority w:val="99"/>
    <w:semiHidden/>
    <w:unhideWhenUsed/>
    <w:rsid w:val="00555B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94506">
      <w:bodyDiv w:val="1"/>
      <w:marLeft w:val="0"/>
      <w:marRight w:val="0"/>
      <w:marTop w:val="0"/>
      <w:marBottom w:val="0"/>
      <w:divBdr>
        <w:top w:val="none" w:sz="0" w:space="0" w:color="auto"/>
        <w:left w:val="none" w:sz="0" w:space="0" w:color="auto"/>
        <w:bottom w:val="none" w:sz="0" w:space="0" w:color="auto"/>
        <w:right w:val="none" w:sz="0" w:space="0" w:color="auto"/>
      </w:divBdr>
      <w:divsChild>
        <w:div w:id="1402481217">
          <w:marLeft w:val="-675"/>
          <w:marRight w:val="0"/>
          <w:marTop w:val="750"/>
          <w:marBottom w:val="750"/>
          <w:divBdr>
            <w:top w:val="none" w:sz="0" w:space="0" w:color="auto"/>
            <w:left w:val="none" w:sz="0" w:space="0" w:color="auto"/>
            <w:bottom w:val="none" w:sz="0" w:space="0" w:color="auto"/>
            <w:right w:val="none" w:sz="0" w:space="0" w:color="auto"/>
          </w:divBdr>
        </w:div>
        <w:div w:id="432943088">
          <w:marLeft w:val="-675"/>
          <w:marRight w:val="0"/>
          <w:marTop w:val="750"/>
          <w:marBottom w:val="750"/>
          <w:divBdr>
            <w:top w:val="none" w:sz="0" w:space="0" w:color="auto"/>
            <w:left w:val="none" w:sz="0" w:space="0" w:color="auto"/>
            <w:bottom w:val="none" w:sz="0" w:space="0" w:color="auto"/>
            <w:right w:val="none" w:sz="0" w:space="0" w:color="auto"/>
          </w:divBdr>
        </w:div>
        <w:div w:id="721945405">
          <w:marLeft w:val="-675"/>
          <w:marRight w:val="0"/>
          <w:marTop w:val="75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bc-edx.com/data/dl-1-2/m11/lms/starter/Starter_Code_v1.2.2.zip"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atic.bc-edx.com/data/web/mars_facts/temperature.html" TargetMode="External"/><Relationship Id="rId5" Type="http://schemas.openxmlformats.org/officeDocument/2006/relationships/styles" Target="styles.xml"/><Relationship Id="rId10" Type="http://schemas.openxmlformats.org/officeDocument/2006/relationships/hyperlink" Target="https://static.bc-edx.com/data/web/mars_news/index.html" TargetMode="External"/><Relationship Id="rId4" Type="http://schemas.openxmlformats.org/officeDocument/2006/relationships/numbering" Target="numbering.xml"/><Relationship Id="rId9" Type="http://schemas.openxmlformats.org/officeDocument/2006/relationships/hyperlink" Target="https://static.bc-edx.com/data/web/mars_news/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ffa\AppData\Local\Microsoft\Office\16.0\DTS\en-US%7b061C556E-D19D-4E57-91E3-147CD0C6D31F%7d\%7b8095370A-1723-4818-8B04-837322CD325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{8095370A-1723-4818-8B04-837322CD3256}tf02786999_win32</Template>
  <TotalTime>12</TotalTime>
  <Pages>5</Pages>
  <Words>1007</Words>
  <Characters>5743</Characters>
  <Application>Microsoft Office Word</Application>
  <DocSecurity>0</DocSecurity>
  <Lines>47</Lines>
  <Paragraphs>13</Paragraphs>
  <ScaleCrop>false</ScaleCrop>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La Mar</dc:creator>
  <cp:keywords/>
  <dc:description/>
  <cp:lastModifiedBy>Tiffany La Mar</cp:lastModifiedBy>
  <cp:revision>2</cp:revision>
  <dcterms:created xsi:type="dcterms:W3CDTF">2024-03-06T16:50:00Z</dcterms:created>
  <dcterms:modified xsi:type="dcterms:W3CDTF">2024-03-06T23:57:00Z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